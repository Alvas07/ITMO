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6A8FA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124D5A76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C9419F7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5134"/>
        <w:gridCol w:w="1401"/>
        <w:gridCol w:w="969"/>
        <w:gridCol w:w="1026"/>
      </w:tblGrid>
      <w:tr w:rsidR="00E97E00" w:rsidRPr="00005EED" w14:paraId="4940FA0F" w14:textId="77777777" w:rsidTr="0033159E">
        <w:tc>
          <w:tcPr>
            <w:tcW w:w="1117" w:type="dxa"/>
            <w:shd w:val="clear" w:color="auto" w:fill="auto"/>
          </w:tcPr>
          <w:p w14:paraId="18B4DBF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6D6683C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34" w:type="dxa"/>
            <w:shd w:val="clear" w:color="auto" w:fill="auto"/>
          </w:tcPr>
          <w:p w14:paraId="10D9E08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401" w:type="dxa"/>
            <w:shd w:val="clear" w:color="auto" w:fill="auto"/>
          </w:tcPr>
          <w:p w14:paraId="11876B4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69" w:type="dxa"/>
            <w:shd w:val="clear" w:color="auto" w:fill="auto"/>
          </w:tcPr>
          <w:p w14:paraId="132BE45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15E33A5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97E00" w:rsidRPr="00005EED" w14:paraId="7BA840BE" w14:textId="77777777" w:rsidTr="0033159E"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5CC5F9F9" w14:textId="77777777" w:rsidR="00C65B64" w:rsidRPr="006779DE" w:rsidRDefault="00063220" w:rsidP="00005EED">
            <w:pPr>
              <w:pStyle w:val="Standard"/>
              <w:jc w:val="center"/>
              <w:rPr>
                <w:sz w:val="18"/>
              </w:rPr>
            </w:pPr>
            <w:r w:rsidRPr="006779DE">
              <w:rPr>
                <w:sz w:val="18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3213AE35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34" w:type="dxa"/>
            <w:shd w:val="clear" w:color="auto" w:fill="auto"/>
          </w:tcPr>
          <w:p w14:paraId="380EFE8C" w14:textId="44B976B9" w:rsidR="00C65B64" w:rsidRPr="006779DE" w:rsidRDefault="006779DE" w:rsidP="00377A09">
            <w:pPr>
              <w:pStyle w:val="Standard"/>
              <w:jc w:val="center"/>
              <w:rPr>
                <w:sz w:val="18"/>
                <w:lang w:val="ru-RU"/>
              </w:rPr>
            </w:pPr>
            <w:r w:rsidRPr="006779DE">
              <w:rPr>
                <w:sz w:val="18"/>
                <w:lang w:val="ru-RU"/>
              </w:rPr>
              <w:t>Компьютеры на основе тернарной логики и перспективы их развития</w:t>
            </w:r>
          </w:p>
        </w:tc>
        <w:tc>
          <w:tcPr>
            <w:tcW w:w="1401" w:type="dxa"/>
            <w:shd w:val="clear" w:color="auto" w:fill="auto"/>
          </w:tcPr>
          <w:p w14:paraId="32480BCA" w14:textId="53C21B87" w:rsidR="00C65B64" w:rsidRPr="006779DE" w:rsidRDefault="006779D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20.09.2022</w:t>
            </w:r>
          </w:p>
        </w:tc>
        <w:tc>
          <w:tcPr>
            <w:tcW w:w="969" w:type="dxa"/>
            <w:shd w:val="clear" w:color="auto" w:fill="auto"/>
          </w:tcPr>
          <w:p w14:paraId="10F91070" w14:textId="6C34EA14" w:rsidR="00C65B64" w:rsidRPr="006779DE" w:rsidRDefault="00063220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6779DE">
              <w:rPr>
                <w:sz w:val="18"/>
              </w:rPr>
              <w:t>~</w:t>
            </w:r>
            <w:r w:rsidR="006779DE">
              <w:rPr>
                <w:sz w:val="18"/>
                <w:lang w:val="ru-RU"/>
              </w:rPr>
              <w:t>1176</w:t>
            </w:r>
          </w:p>
        </w:tc>
        <w:tc>
          <w:tcPr>
            <w:tcW w:w="1026" w:type="dxa"/>
            <w:shd w:val="clear" w:color="auto" w:fill="auto"/>
          </w:tcPr>
          <w:p w14:paraId="3DF85A2D" w14:textId="77777777" w:rsidR="00C65B64" w:rsidRPr="006779DE" w:rsidRDefault="00063220" w:rsidP="00005EED">
            <w:pPr>
              <w:pStyle w:val="Standard"/>
              <w:jc w:val="center"/>
              <w:rPr>
                <w:sz w:val="18"/>
              </w:rPr>
            </w:pPr>
            <w:r w:rsidRPr="006779DE">
              <w:rPr>
                <w:sz w:val="18"/>
              </w:rPr>
              <w:t>25.09.2024</w:t>
            </w:r>
          </w:p>
        </w:tc>
      </w:tr>
      <w:tr w:rsidR="00E97E00" w:rsidRPr="00005EED" w14:paraId="7FE74A4D" w14:textId="77777777" w:rsidTr="0033159E"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00C8B569" w14:textId="60C5D3A2" w:rsidR="006779DE" w:rsidRPr="006779DE" w:rsidRDefault="0033159E" w:rsidP="006779D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33159E">
              <w:rPr>
                <w:sz w:val="18"/>
                <w:lang w:val="ru-RU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2EE41E57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34" w:type="dxa"/>
            <w:shd w:val="clear" w:color="auto" w:fill="auto"/>
          </w:tcPr>
          <w:p w14:paraId="006CB4FF" w14:textId="1A74144D" w:rsidR="00C65B64" w:rsidRPr="0033159E" w:rsidRDefault="0033159E" w:rsidP="00377A0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Помехоустойчивое кодирование в подсистеме аутентификации</w:t>
            </w:r>
          </w:p>
        </w:tc>
        <w:tc>
          <w:tcPr>
            <w:tcW w:w="1401" w:type="dxa"/>
            <w:shd w:val="clear" w:color="auto" w:fill="auto"/>
          </w:tcPr>
          <w:p w14:paraId="65683AE4" w14:textId="38738465" w:rsidR="00C65B64" w:rsidRPr="00005EED" w:rsidRDefault="0033159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19.12.2022</w:t>
            </w:r>
          </w:p>
        </w:tc>
        <w:tc>
          <w:tcPr>
            <w:tcW w:w="969" w:type="dxa"/>
            <w:shd w:val="clear" w:color="auto" w:fill="auto"/>
          </w:tcPr>
          <w:p w14:paraId="6AA83161" w14:textId="2D78835E" w:rsidR="00C65B64" w:rsidRPr="0033159E" w:rsidRDefault="0033159E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~1030</w:t>
            </w:r>
          </w:p>
        </w:tc>
        <w:tc>
          <w:tcPr>
            <w:tcW w:w="1026" w:type="dxa"/>
            <w:shd w:val="clear" w:color="auto" w:fill="auto"/>
          </w:tcPr>
          <w:p w14:paraId="517B3D30" w14:textId="5494F2A9" w:rsidR="00C65B64" w:rsidRPr="00005EED" w:rsidRDefault="0033159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E97E00" w:rsidRPr="00377A09" w14:paraId="678A0EA0" w14:textId="77777777" w:rsidTr="0033159E">
        <w:tc>
          <w:tcPr>
            <w:tcW w:w="1117" w:type="dxa"/>
            <w:tcBorders>
              <w:top w:val="single" w:sz="4" w:space="0" w:color="auto"/>
            </w:tcBorders>
            <w:shd w:val="clear" w:color="auto" w:fill="auto"/>
          </w:tcPr>
          <w:p w14:paraId="671A7371" w14:textId="14C8007E" w:rsidR="00C65B64" w:rsidRPr="0042071B" w:rsidRDefault="00377A09" w:rsidP="00377A09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7CCB9F79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34" w:type="dxa"/>
            <w:shd w:val="clear" w:color="auto" w:fill="auto"/>
          </w:tcPr>
          <w:p w14:paraId="2AB1D49A" w14:textId="499002CD" w:rsidR="00C65B64" w:rsidRPr="00377A09" w:rsidRDefault="00377A09" w:rsidP="00377A0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Регулярные выражения для обнаружения </w:t>
            </w:r>
            <w:r>
              <w:rPr>
                <w:sz w:val="18"/>
              </w:rPr>
              <w:t>Web</w:t>
            </w:r>
            <w:r w:rsidRPr="00377A09">
              <w:rPr>
                <w:sz w:val="18"/>
                <w:lang w:val="ru-RU"/>
              </w:rPr>
              <w:t>-</w:t>
            </w:r>
            <w:r>
              <w:rPr>
                <w:sz w:val="18"/>
                <w:lang w:val="ru-RU"/>
              </w:rPr>
              <w:t>рекламы на основе автоматического скользящего алгоритма</w:t>
            </w:r>
          </w:p>
        </w:tc>
        <w:tc>
          <w:tcPr>
            <w:tcW w:w="1401" w:type="dxa"/>
            <w:shd w:val="clear" w:color="auto" w:fill="auto"/>
          </w:tcPr>
          <w:p w14:paraId="0335E427" w14:textId="6E444803" w:rsidR="00C65B64" w:rsidRPr="00005EED" w:rsidRDefault="00377A0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2021</w:t>
            </w:r>
          </w:p>
        </w:tc>
        <w:tc>
          <w:tcPr>
            <w:tcW w:w="969" w:type="dxa"/>
            <w:shd w:val="clear" w:color="auto" w:fill="auto"/>
          </w:tcPr>
          <w:p w14:paraId="457E553B" w14:textId="0552096B" w:rsidR="00C65B64" w:rsidRPr="00377A09" w:rsidRDefault="00377A0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~2790</w:t>
            </w:r>
          </w:p>
        </w:tc>
        <w:tc>
          <w:tcPr>
            <w:tcW w:w="1026" w:type="dxa"/>
            <w:shd w:val="clear" w:color="auto" w:fill="auto"/>
          </w:tcPr>
          <w:p w14:paraId="1A988098" w14:textId="04A46611" w:rsidR="00C65B64" w:rsidRPr="00377A09" w:rsidRDefault="00377A0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E97E00" w:rsidRPr="00005EED" w14:paraId="45E8598E" w14:textId="77777777" w:rsidTr="0033159E">
        <w:tc>
          <w:tcPr>
            <w:tcW w:w="1117" w:type="dxa"/>
            <w:shd w:val="clear" w:color="auto" w:fill="auto"/>
          </w:tcPr>
          <w:p w14:paraId="365FEDF0" w14:textId="14139B5C" w:rsidR="00C65B64" w:rsidRPr="007C4E53" w:rsidRDefault="007C4E5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1937D38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34" w:type="dxa"/>
            <w:shd w:val="clear" w:color="auto" w:fill="auto"/>
          </w:tcPr>
          <w:p w14:paraId="0DBB8704" w14:textId="5BD79CFA" w:rsidR="00C65B64" w:rsidRPr="00005EED" w:rsidRDefault="007C4E53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Программный модуль для работы с контекстно-свободными грамматиками</w:t>
            </w:r>
          </w:p>
        </w:tc>
        <w:tc>
          <w:tcPr>
            <w:tcW w:w="1401" w:type="dxa"/>
            <w:shd w:val="clear" w:color="auto" w:fill="auto"/>
          </w:tcPr>
          <w:p w14:paraId="6E37602B" w14:textId="634EDFFC" w:rsidR="00C65B64" w:rsidRPr="00005EED" w:rsidRDefault="007C4E53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27.06.2024</w:t>
            </w:r>
          </w:p>
        </w:tc>
        <w:tc>
          <w:tcPr>
            <w:tcW w:w="969" w:type="dxa"/>
            <w:shd w:val="clear" w:color="auto" w:fill="auto"/>
          </w:tcPr>
          <w:p w14:paraId="5D7148E8" w14:textId="0BE7F843" w:rsidR="00C65B64" w:rsidRPr="007C4E53" w:rsidRDefault="007C4E5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~2187</w:t>
            </w:r>
          </w:p>
        </w:tc>
        <w:tc>
          <w:tcPr>
            <w:tcW w:w="1026" w:type="dxa"/>
            <w:shd w:val="clear" w:color="auto" w:fill="auto"/>
          </w:tcPr>
          <w:p w14:paraId="5E06CCB6" w14:textId="642A46BB" w:rsidR="00C65B64" w:rsidRPr="007C4E53" w:rsidRDefault="007C4E5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</w:tr>
      <w:tr w:rsidR="00E97E00" w:rsidRPr="00005EED" w14:paraId="492D8421" w14:textId="77777777" w:rsidTr="0033159E">
        <w:tc>
          <w:tcPr>
            <w:tcW w:w="1117" w:type="dxa"/>
            <w:shd w:val="clear" w:color="auto" w:fill="auto"/>
          </w:tcPr>
          <w:p w14:paraId="7DC06497" w14:textId="44CDD4F3" w:rsidR="00C65B64" w:rsidRPr="00005EED" w:rsidRDefault="005B6C50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  <w:tc>
          <w:tcPr>
            <w:tcW w:w="1115" w:type="dxa"/>
            <w:shd w:val="clear" w:color="auto" w:fill="auto"/>
          </w:tcPr>
          <w:p w14:paraId="58DFE40C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34" w:type="dxa"/>
            <w:shd w:val="clear" w:color="auto" w:fill="auto"/>
          </w:tcPr>
          <w:p w14:paraId="203C8F7B" w14:textId="1080FD5F" w:rsidR="00C65B64" w:rsidRPr="006D1483" w:rsidRDefault="006D1483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Актуальность и необходимость использования офисных пакетов под ОС «Астра Линукс»</w:t>
            </w:r>
          </w:p>
        </w:tc>
        <w:tc>
          <w:tcPr>
            <w:tcW w:w="1401" w:type="dxa"/>
            <w:shd w:val="clear" w:color="auto" w:fill="auto"/>
          </w:tcPr>
          <w:p w14:paraId="4E592378" w14:textId="5570C900" w:rsidR="00C65B64" w:rsidRPr="006D1483" w:rsidRDefault="006D1483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24.10.2024</w:t>
            </w:r>
          </w:p>
        </w:tc>
        <w:tc>
          <w:tcPr>
            <w:tcW w:w="969" w:type="dxa"/>
            <w:shd w:val="clear" w:color="auto" w:fill="auto"/>
          </w:tcPr>
          <w:p w14:paraId="4CB29EDD" w14:textId="2452B0DC" w:rsidR="00C65B64" w:rsidRPr="006D1483" w:rsidRDefault="006D148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~801</w:t>
            </w:r>
          </w:p>
        </w:tc>
        <w:tc>
          <w:tcPr>
            <w:tcW w:w="1026" w:type="dxa"/>
            <w:shd w:val="clear" w:color="auto" w:fill="auto"/>
          </w:tcPr>
          <w:p w14:paraId="7B85702E" w14:textId="6AFFC37F" w:rsidR="00C65B64" w:rsidRPr="00005EED" w:rsidRDefault="005B6C50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</w:tr>
      <w:tr w:rsidR="00E97E00" w:rsidRPr="00005EED" w14:paraId="2801EBDA" w14:textId="77777777" w:rsidTr="0033159E">
        <w:tc>
          <w:tcPr>
            <w:tcW w:w="1117" w:type="dxa"/>
            <w:shd w:val="clear" w:color="auto" w:fill="auto"/>
          </w:tcPr>
          <w:p w14:paraId="7232C3B9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08B72F7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34" w:type="dxa"/>
            <w:shd w:val="clear" w:color="auto" w:fill="auto"/>
          </w:tcPr>
          <w:p w14:paraId="20C630A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401" w:type="dxa"/>
            <w:shd w:val="clear" w:color="auto" w:fill="auto"/>
          </w:tcPr>
          <w:p w14:paraId="6E44E54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641CF5F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4614D37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1603142B" w14:textId="77777777" w:rsidTr="0033159E">
        <w:tc>
          <w:tcPr>
            <w:tcW w:w="1117" w:type="dxa"/>
            <w:shd w:val="clear" w:color="auto" w:fill="auto"/>
          </w:tcPr>
          <w:p w14:paraId="6CC1DFB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64AF4671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34" w:type="dxa"/>
            <w:shd w:val="clear" w:color="auto" w:fill="auto"/>
          </w:tcPr>
          <w:p w14:paraId="332E3F4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401" w:type="dxa"/>
            <w:shd w:val="clear" w:color="auto" w:fill="auto"/>
          </w:tcPr>
          <w:p w14:paraId="103E8C0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4A8E4DA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04584C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0F297B9C" w14:textId="77777777" w:rsidR="00BB2341" w:rsidRDefault="00BB2341">
      <w:pPr>
        <w:pStyle w:val="Standard"/>
        <w:jc w:val="center"/>
        <w:rPr>
          <w:lang w:val="ru-RU"/>
        </w:rPr>
      </w:pPr>
    </w:p>
    <w:p w14:paraId="4577B5CF" w14:textId="386E479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725C7B">
        <w:rPr>
          <w:u w:val="single"/>
          <w:lang w:val="ru-RU"/>
        </w:rPr>
        <w:t>Дядев В. 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</w:t>
      </w:r>
      <w:r w:rsidRPr="006779DE">
        <w:rPr>
          <w:lang w:val="ru-RU"/>
        </w:rPr>
        <w:t xml:space="preserve">группы </w:t>
      </w:r>
      <w:r w:rsidRPr="006779DE">
        <w:rPr>
          <w:u w:val="single"/>
          <w:lang w:val="ru-RU"/>
        </w:rPr>
        <w:tab/>
      </w:r>
      <w:r w:rsidR="007D5A2A" w:rsidRPr="006779DE">
        <w:rPr>
          <w:i/>
          <w:u w:val="single"/>
        </w:rPr>
        <w:t>P</w:t>
      </w:r>
      <w:r w:rsidR="00725C7B">
        <w:rPr>
          <w:i/>
          <w:u w:val="single"/>
          <w:lang w:val="ru-RU"/>
        </w:rPr>
        <w:t>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C86B180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6D1483" w14:paraId="72892B0A" w14:textId="77777777" w:rsidTr="00855DC5">
        <w:trPr>
          <w:trHeight w:val="512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54332B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Прямая полная ссылка на источник и</w:t>
            </w:r>
            <w:r w:rsidR="00F20350" w:rsidRPr="00855DC5">
              <w:rPr>
                <w:b/>
                <w:bCs/>
                <w:sz w:val="22"/>
                <w:szCs w:val="22"/>
                <w:lang w:val="ru-RU"/>
              </w:rPr>
              <w:t>ли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сокращённая ссылка (</w:t>
            </w:r>
            <w:r w:rsidRPr="00855DC5">
              <w:rPr>
                <w:b/>
                <w:bCs/>
                <w:sz w:val="22"/>
                <w:szCs w:val="22"/>
              </w:rPr>
              <w:t>bit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>.</w:t>
            </w:r>
            <w:proofErr w:type="spellStart"/>
            <w:r w:rsidRPr="00855DC5">
              <w:rPr>
                <w:b/>
                <w:bCs/>
                <w:sz w:val="22"/>
                <w:szCs w:val="22"/>
              </w:rPr>
              <w:t>ly</w:t>
            </w:r>
            <w:proofErr w:type="spellEnd"/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, </w:t>
            </w:r>
            <w:r w:rsidRPr="00855DC5">
              <w:rPr>
                <w:b/>
                <w:bCs/>
                <w:sz w:val="22"/>
                <w:szCs w:val="22"/>
              </w:rPr>
              <w:t>tr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>.</w:t>
            </w:r>
            <w:proofErr w:type="spellStart"/>
            <w:r w:rsidRPr="00855DC5">
              <w:rPr>
                <w:b/>
                <w:bCs/>
                <w:sz w:val="22"/>
                <w:szCs w:val="22"/>
              </w:rPr>
              <w:t>im</w:t>
            </w:r>
            <w:proofErr w:type="spellEnd"/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и </w:t>
            </w:r>
            <w:proofErr w:type="gramStart"/>
            <w:r w:rsidRPr="00855DC5">
              <w:rPr>
                <w:b/>
                <w:bCs/>
                <w:sz w:val="22"/>
                <w:szCs w:val="22"/>
                <w:lang w:val="ru-RU"/>
              </w:rPr>
              <w:t>т.п.</w:t>
            </w:r>
            <w:proofErr w:type="gramEnd"/>
            <w:r w:rsidRPr="00855DC5">
              <w:rPr>
                <w:b/>
                <w:bCs/>
                <w:sz w:val="22"/>
                <w:szCs w:val="22"/>
                <w:lang w:val="ru-RU"/>
              </w:rPr>
              <w:t>)</w:t>
            </w:r>
          </w:p>
          <w:p w14:paraId="173BF741" w14:textId="4727FFFC" w:rsidR="007C4E53" w:rsidRPr="007C4E53" w:rsidRDefault="006D1483">
            <w:pPr>
              <w:pStyle w:val="TableContents"/>
              <w:rPr>
                <w:sz w:val="22"/>
                <w:szCs w:val="22"/>
                <w:lang w:val="ru-RU"/>
              </w:rPr>
            </w:pPr>
            <w:r w:rsidRPr="006D1483">
              <w:rPr>
                <w:sz w:val="22"/>
                <w:szCs w:val="22"/>
                <w:lang w:val="ru-RU"/>
              </w:rPr>
              <w:t>https://innova-science.ru/wp-content/uploads/2024/11/sbornik-nauchnyh-trudov-24.10.2024-rn-7.pdf#page54</w:t>
            </w:r>
          </w:p>
        </w:tc>
      </w:tr>
      <w:tr w:rsidR="00BB2341" w:rsidRPr="006D1483" w14:paraId="2CA2C750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4501D7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Теги, ключевые слова или словосочетания</w:t>
            </w:r>
            <w:r w:rsidR="007D5A2A" w:rsidRPr="00855DC5">
              <w:rPr>
                <w:b/>
                <w:bCs/>
                <w:sz w:val="22"/>
                <w:szCs w:val="22"/>
                <w:lang w:val="ru-RU"/>
              </w:rPr>
              <w:t xml:space="preserve"> (минимум три слова)</w:t>
            </w:r>
          </w:p>
          <w:p w14:paraId="7A15AD35" w14:textId="4467D088" w:rsidR="00BB2341" w:rsidRPr="006D1483" w:rsidRDefault="006D1483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Операционная система, программа, офисный пакет, таблица, презентация</w:t>
            </w:r>
          </w:p>
        </w:tc>
      </w:tr>
      <w:tr w:rsidR="00BB2341" w:rsidRPr="006D1483" w14:paraId="23E8E0C6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C501AE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Перечень фактов, упомянутых в статье</w:t>
            </w:r>
            <w:r w:rsidR="003E1F97" w:rsidRPr="00855DC5">
              <w:rPr>
                <w:b/>
                <w:bCs/>
                <w:sz w:val="22"/>
                <w:szCs w:val="22"/>
                <w:lang w:val="ru-RU"/>
              </w:rPr>
              <w:t xml:space="preserve"> (минимум </w:t>
            </w:r>
            <w:r w:rsidR="007D5A2A" w:rsidRPr="00855DC5">
              <w:rPr>
                <w:b/>
                <w:bCs/>
                <w:sz w:val="22"/>
                <w:szCs w:val="22"/>
                <w:lang w:val="ru-RU"/>
              </w:rPr>
              <w:t>четыре</w:t>
            </w:r>
            <w:r w:rsidR="003E1F97" w:rsidRPr="00855DC5">
              <w:rPr>
                <w:b/>
                <w:bCs/>
                <w:sz w:val="22"/>
                <w:szCs w:val="22"/>
                <w:lang w:val="ru-RU"/>
              </w:rPr>
              <w:t xml:space="preserve"> пункта)</w:t>
            </w:r>
          </w:p>
          <w:p w14:paraId="66545934" w14:textId="77777777" w:rsidR="00067BC6" w:rsidRDefault="006D1483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Астра Линукс – российская ОС, основанная на </w:t>
            </w:r>
            <w:r>
              <w:rPr>
                <w:sz w:val="22"/>
                <w:szCs w:val="22"/>
              </w:rPr>
              <w:t>Linux</w:t>
            </w:r>
            <w:r w:rsidRPr="006D1483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и предназначенная для использования в защищённых средах, например, государственных структурах.</w:t>
            </w:r>
          </w:p>
          <w:p w14:paraId="1A2C33DC" w14:textId="77777777" w:rsidR="006D1483" w:rsidRDefault="00F52DA3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</w:rPr>
              <w:t>OnlyOffice</w:t>
            </w:r>
            <w:proofErr w:type="spellEnd"/>
            <w:r w:rsidR="00721F90" w:rsidRPr="00721F90">
              <w:rPr>
                <w:sz w:val="22"/>
                <w:szCs w:val="22"/>
                <w:lang w:val="ru-RU"/>
              </w:rPr>
              <w:t xml:space="preserve"> – </w:t>
            </w:r>
            <w:r w:rsidR="00721F90">
              <w:rPr>
                <w:sz w:val="22"/>
                <w:szCs w:val="22"/>
                <w:lang w:val="ru-RU"/>
              </w:rPr>
              <w:t>офисный пакет, позволяющий осуществлять совместную работу над документами, а также интегрировать их с облачными сервисами.</w:t>
            </w:r>
          </w:p>
          <w:p w14:paraId="641DACD5" w14:textId="77777777" w:rsidR="00721F90" w:rsidRDefault="00721F90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WPS</w:t>
            </w:r>
            <w:r w:rsidRPr="00721F90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Office</w:t>
            </w:r>
            <w:r w:rsidRPr="00721F90">
              <w:rPr>
                <w:sz w:val="22"/>
                <w:szCs w:val="22"/>
                <w:lang w:val="ru-RU"/>
              </w:rPr>
              <w:t xml:space="preserve"> – </w:t>
            </w:r>
            <w:r>
              <w:rPr>
                <w:sz w:val="22"/>
                <w:szCs w:val="22"/>
                <w:lang w:val="ru-RU"/>
              </w:rPr>
              <w:t xml:space="preserve">коммерческий офисный пакет, поддерживающий множество форматов, включая форматы </w:t>
            </w:r>
            <w:r>
              <w:rPr>
                <w:sz w:val="22"/>
                <w:szCs w:val="22"/>
              </w:rPr>
              <w:t>MS</w:t>
            </w:r>
            <w:r w:rsidRPr="00721F90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Office</w:t>
            </w:r>
            <w:r w:rsidRPr="00721F90">
              <w:rPr>
                <w:sz w:val="22"/>
                <w:szCs w:val="22"/>
                <w:lang w:val="ru-RU"/>
              </w:rPr>
              <w:t>.</w:t>
            </w:r>
          </w:p>
          <w:p w14:paraId="1DC2532A" w14:textId="77777777" w:rsidR="00721F90" w:rsidRDefault="00721F90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AbiWord</w:t>
            </w:r>
            <w:r>
              <w:rPr>
                <w:sz w:val="22"/>
                <w:szCs w:val="22"/>
                <w:lang w:val="ru-RU"/>
              </w:rPr>
              <w:t xml:space="preserve"> и </w:t>
            </w:r>
            <w:proofErr w:type="spellStart"/>
            <w:r>
              <w:rPr>
                <w:sz w:val="22"/>
                <w:szCs w:val="22"/>
              </w:rPr>
              <w:t>Gnumeric</w:t>
            </w:r>
            <w:proofErr w:type="spellEnd"/>
            <w:r w:rsidRPr="00721F90">
              <w:rPr>
                <w:sz w:val="22"/>
                <w:szCs w:val="22"/>
                <w:lang w:val="ru-RU"/>
              </w:rPr>
              <w:t xml:space="preserve"> – </w:t>
            </w:r>
            <w:r>
              <w:rPr>
                <w:sz w:val="22"/>
                <w:szCs w:val="22"/>
                <w:lang w:val="ru-RU"/>
              </w:rPr>
              <w:t>программы для обработки текстов и анализа данных, использующиеся для выполнения простых задач.</w:t>
            </w:r>
          </w:p>
          <w:p w14:paraId="39D33A07" w14:textId="77777777" w:rsidR="00721F90" w:rsidRDefault="00721F90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LibreOffice</w:t>
            </w:r>
            <w:r w:rsidRPr="00721F90">
              <w:rPr>
                <w:sz w:val="22"/>
                <w:szCs w:val="22"/>
                <w:lang w:val="ru-RU"/>
              </w:rPr>
              <w:t xml:space="preserve"> – </w:t>
            </w:r>
            <w:r>
              <w:rPr>
                <w:sz w:val="22"/>
                <w:szCs w:val="22"/>
                <w:lang w:val="ru-RU"/>
              </w:rPr>
              <w:t xml:space="preserve">один из самых популярных открытых офисных пакетов для различных дистрибутивов </w:t>
            </w:r>
            <w:r>
              <w:rPr>
                <w:sz w:val="22"/>
                <w:szCs w:val="22"/>
              </w:rPr>
              <w:t>Linux</w:t>
            </w:r>
            <w:r w:rsidRPr="00721F90"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sz w:val="22"/>
                <w:szCs w:val="22"/>
                <w:lang w:val="ru-RU"/>
              </w:rPr>
              <w:t>который постоянно обновляется.</w:t>
            </w:r>
          </w:p>
          <w:p w14:paraId="4DE9F856" w14:textId="4AFFCE81" w:rsidR="00AD68B1" w:rsidRPr="00855DC5" w:rsidRDefault="00AD68B1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LibreOffice</w:t>
            </w:r>
            <w:r w:rsidRPr="00AD68B1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использует собственный язык макросов – </w:t>
            </w:r>
            <w:r>
              <w:rPr>
                <w:sz w:val="22"/>
                <w:szCs w:val="22"/>
              </w:rPr>
              <w:t>LibreOffice</w:t>
            </w:r>
            <w:r w:rsidRPr="00AD68B1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Basic</w:t>
            </w:r>
            <w:r w:rsidRPr="00AD68B1">
              <w:rPr>
                <w:sz w:val="22"/>
                <w:szCs w:val="22"/>
                <w:lang w:val="ru-RU"/>
              </w:rPr>
              <w:t>.</w:t>
            </w:r>
          </w:p>
        </w:tc>
      </w:tr>
      <w:tr w:rsidR="00BB2341" w:rsidRPr="006D1483" w14:paraId="5FFB6AD9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803C420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E563A61" w14:textId="77777777" w:rsidR="00B92FA8" w:rsidRDefault="006D148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Астра Линукс предлагает широкий спектр офисных пакетов как для государственных структур, так и для частных компаний.</w:t>
            </w:r>
          </w:p>
          <w:p w14:paraId="54305464" w14:textId="77777777" w:rsidR="00721F90" w:rsidRDefault="00721F9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</w:rPr>
              <w:t>OnlyOffice</w:t>
            </w:r>
            <w:proofErr w:type="spellEnd"/>
            <w:r w:rsidRPr="00721F90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даёт возможность установить локальную версию пакета на сервер.</w:t>
            </w:r>
          </w:p>
          <w:p w14:paraId="4E155359" w14:textId="77777777" w:rsidR="00721F90" w:rsidRPr="00AD68B1" w:rsidRDefault="00721F9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AbiWord</w:t>
            </w:r>
            <w:r w:rsidRPr="00721F90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и </w:t>
            </w:r>
            <w:proofErr w:type="spellStart"/>
            <w:r>
              <w:rPr>
                <w:sz w:val="22"/>
                <w:szCs w:val="22"/>
              </w:rPr>
              <w:t>Gnumeric</w:t>
            </w:r>
            <w:proofErr w:type="spellEnd"/>
            <w:r w:rsidRPr="00721F90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являются быстрыми и лёгкими альтернативами другим офисным пакетам.</w:t>
            </w:r>
          </w:p>
          <w:p w14:paraId="66B3BDBD" w14:textId="77777777" w:rsidR="00AD68B1" w:rsidRDefault="00AD68B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LibreOffice</w:t>
            </w:r>
            <w:r w:rsidRPr="00AD68B1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совместим с форматами </w:t>
            </w:r>
            <w:r>
              <w:rPr>
                <w:sz w:val="22"/>
                <w:szCs w:val="22"/>
              </w:rPr>
              <w:t>MS</w:t>
            </w:r>
            <w:r w:rsidRPr="00AD68B1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Office</w:t>
            </w:r>
            <w:r>
              <w:rPr>
                <w:sz w:val="22"/>
                <w:szCs w:val="22"/>
                <w:lang w:val="ru-RU"/>
              </w:rPr>
              <w:t>: позволяет открывать и сохранять документы этих форматов.</w:t>
            </w:r>
          </w:p>
          <w:p w14:paraId="4E48F568" w14:textId="11E705E1" w:rsidR="00AD68B1" w:rsidRPr="00855DC5" w:rsidRDefault="00AD68B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LibreOffice</w:t>
            </w:r>
            <w:r w:rsidRPr="00AD68B1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имеет открытый исходный кол.</w:t>
            </w:r>
          </w:p>
        </w:tc>
      </w:tr>
      <w:tr w:rsidR="00BB2341" w:rsidRPr="00AD68B1" w14:paraId="0427DC6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EFF64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ED1A966" w14:textId="77777777" w:rsidR="007B39DB" w:rsidRDefault="00721F90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В бесплатной версии </w:t>
            </w:r>
            <w:r>
              <w:rPr>
                <w:sz w:val="22"/>
                <w:szCs w:val="22"/>
              </w:rPr>
              <w:t>WPS</w:t>
            </w:r>
            <w:r w:rsidRPr="00721F90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Office</w:t>
            </w:r>
            <w:r w:rsidRPr="00721F90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могут присутствовать ограничения по функциональности.</w:t>
            </w:r>
          </w:p>
          <w:p w14:paraId="539CDE7D" w14:textId="3DA45F22" w:rsidR="00721F90" w:rsidRDefault="00721F90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</w:t>
            </w:r>
            <w:r w:rsidRPr="00721F90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LibreOffice</w:t>
            </w:r>
            <w:r w:rsidRPr="00721F90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Writer</w:t>
            </w:r>
            <w:r w:rsidRPr="00721F90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может</w:t>
            </w:r>
            <w:r w:rsidRPr="00721F90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возникать небольшая потеря форматирования</w:t>
            </w:r>
            <w:r w:rsidR="00AD68B1" w:rsidRPr="00AD68B1">
              <w:rPr>
                <w:sz w:val="22"/>
                <w:szCs w:val="22"/>
                <w:lang w:val="ru-RU"/>
              </w:rPr>
              <w:t xml:space="preserve"> </w:t>
            </w:r>
            <w:r w:rsidR="00AD68B1">
              <w:rPr>
                <w:sz w:val="22"/>
                <w:szCs w:val="22"/>
                <w:lang w:val="ru-RU"/>
              </w:rPr>
              <w:t xml:space="preserve">из форматов </w:t>
            </w:r>
            <w:r w:rsidR="00AD68B1" w:rsidRPr="00AD68B1">
              <w:rPr>
                <w:sz w:val="22"/>
                <w:szCs w:val="22"/>
                <w:lang w:val="ru-RU"/>
              </w:rPr>
              <w:t>.</w:t>
            </w:r>
            <w:r w:rsidR="00AD68B1">
              <w:rPr>
                <w:sz w:val="22"/>
                <w:szCs w:val="22"/>
              </w:rPr>
              <w:t>doc</w:t>
            </w:r>
            <w:r w:rsidR="00AD68B1" w:rsidRPr="00AD68B1">
              <w:rPr>
                <w:sz w:val="22"/>
                <w:szCs w:val="22"/>
                <w:lang w:val="ru-RU"/>
              </w:rPr>
              <w:t xml:space="preserve"> </w:t>
            </w:r>
            <w:r w:rsidR="00AD68B1">
              <w:rPr>
                <w:sz w:val="22"/>
                <w:szCs w:val="22"/>
                <w:lang w:val="ru-RU"/>
              </w:rPr>
              <w:t xml:space="preserve">и </w:t>
            </w:r>
            <w:r w:rsidR="00AD68B1" w:rsidRPr="00AD68B1">
              <w:rPr>
                <w:sz w:val="22"/>
                <w:szCs w:val="22"/>
                <w:lang w:val="ru-RU"/>
              </w:rPr>
              <w:t>.</w:t>
            </w:r>
            <w:r w:rsidR="00AD68B1">
              <w:rPr>
                <w:sz w:val="22"/>
                <w:szCs w:val="22"/>
              </w:rPr>
              <w:t>docx</w:t>
            </w:r>
            <w:r>
              <w:rPr>
                <w:sz w:val="22"/>
                <w:szCs w:val="22"/>
                <w:lang w:val="ru-RU"/>
              </w:rPr>
              <w:t>, особенно при работе с документами с большим количеством графических объектов.</w:t>
            </w:r>
          </w:p>
          <w:p w14:paraId="4D9C652A" w14:textId="68460DFC" w:rsidR="00721F90" w:rsidRDefault="00721F90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В </w:t>
            </w:r>
            <w:r>
              <w:rPr>
                <w:sz w:val="22"/>
                <w:szCs w:val="22"/>
              </w:rPr>
              <w:t>LibreOffice</w:t>
            </w:r>
            <w:r w:rsidRPr="00721F90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Calc</w:t>
            </w:r>
            <w:r w:rsidRPr="00721F90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могут не всегда корректно работать макросы и сложные формулы</w:t>
            </w:r>
            <w:r w:rsidR="00AD68B1" w:rsidRPr="00AD68B1">
              <w:rPr>
                <w:sz w:val="22"/>
                <w:szCs w:val="22"/>
                <w:lang w:val="ru-RU"/>
              </w:rPr>
              <w:t xml:space="preserve"> </w:t>
            </w:r>
            <w:r w:rsidR="00AD68B1">
              <w:rPr>
                <w:sz w:val="22"/>
                <w:szCs w:val="22"/>
                <w:lang w:val="ru-RU"/>
              </w:rPr>
              <w:t xml:space="preserve">из форматов </w:t>
            </w:r>
            <w:r w:rsidR="00AD68B1" w:rsidRPr="00AD68B1">
              <w:rPr>
                <w:sz w:val="22"/>
                <w:szCs w:val="22"/>
                <w:lang w:val="ru-RU"/>
              </w:rPr>
              <w:t>.</w:t>
            </w:r>
            <w:proofErr w:type="spellStart"/>
            <w:r w:rsidR="00AD68B1">
              <w:rPr>
                <w:sz w:val="22"/>
                <w:szCs w:val="22"/>
              </w:rPr>
              <w:t>xls</w:t>
            </w:r>
            <w:proofErr w:type="spellEnd"/>
            <w:r w:rsidR="00AD68B1" w:rsidRPr="00AD68B1">
              <w:rPr>
                <w:sz w:val="22"/>
                <w:szCs w:val="22"/>
                <w:lang w:val="ru-RU"/>
              </w:rPr>
              <w:t xml:space="preserve"> </w:t>
            </w:r>
            <w:r w:rsidR="00AD68B1">
              <w:rPr>
                <w:sz w:val="22"/>
                <w:szCs w:val="22"/>
                <w:lang w:val="ru-RU"/>
              </w:rPr>
              <w:t xml:space="preserve">и </w:t>
            </w:r>
            <w:r w:rsidR="00AD68B1" w:rsidRPr="00AD68B1">
              <w:rPr>
                <w:sz w:val="22"/>
                <w:szCs w:val="22"/>
                <w:lang w:val="ru-RU"/>
              </w:rPr>
              <w:t>.</w:t>
            </w:r>
            <w:r w:rsidR="00AD68B1">
              <w:rPr>
                <w:sz w:val="22"/>
                <w:szCs w:val="22"/>
              </w:rPr>
              <w:t>xlsx</w:t>
            </w:r>
            <w:r>
              <w:rPr>
                <w:sz w:val="22"/>
                <w:szCs w:val="22"/>
                <w:lang w:val="ru-RU"/>
              </w:rPr>
              <w:t>.</w:t>
            </w:r>
          </w:p>
          <w:p w14:paraId="73EA7217" w14:textId="4CC23D92" w:rsidR="00AD68B1" w:rsidRPr="00AD68B1" w:rsidRDefault="00AD68B1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</w:t>
            </w:r>
            <w:r w:rsidRPr="00AD68B1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LibreOffice</w:t>
            </w:r>
            <w:r w:rsidRPr="00AD68B1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Impress</w:t>
            </w:r>
            <w:r w:rsidRPr="00AD68B1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возникают проблемы с анимациями и переходами слайдов из форматов </w:t>
            </w:r>
            <w:r w:rsidRPr="00AD68B1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</w:rPr>
              <w:t>ppt</w:t>
            </w:r>
            <w:r w:rsidRPr="00AD68B1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и </w:t>
            </w:r>
            <w:r w:rsidRPr="00AD68B1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</w:rPr>
              <w:t>pptx</w:t>
            </w:r>
            <w:r w:rsidRPr="00AD68B1">
              <w:rPr>
                <w:sz w:val="22"/>
                <w:szCs w:val="22"/>
                <w:lang w:val="ru-RU"/>
              </w:rPr>
              <w:t>.</w:t>
            </w:r>
          </w:p>
        </w:tc>
      </w:tr>
      <w:tr w:rsidR="00BB2341" w:rsidRPr="006D1483" w14:paraId="460789E9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42DAC" w14:textId="77777777" w:rsidR="002A0903" w:rsidRPr="005B6C50" w:rsidRDefault="00BB2341" w:rsidP="007C4E53">
            <w:pPr>
              <w:pStyle w:val="TableContents"/>
              <w:rPr>
                <w:b/>
                <w:bCs/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Ваши замечания, пожелания преподавателю </w:t>
            </w:r>
            <w:r w:rsidRPr="00855DC5">
              <w:rPr>
                <w:b/>
                <w:bCs/>
                <w:i/>
                <w:sz w:val="22"/>
                <w:szCs w:val="22"/>
                <w:lang w:val="ru-RU"/>
              </w:rPr>
              <w:t>или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анекдот о программистах</w:t>
            </w:r>
            <w:r w:rsidRPr="00855DC5">
              <w:rPr>
                <w:rStyle w:val="a5"/>
                <w:b/>
                <w:bCs/>
                <w:sz w:val="22"/>
                <w:szCs w:val="22"/>
                <w:lang w:val="ru-RU"/>
              </w:rPr>
              <w:footnoteReference w:id="1"/>
            </w:r>
          </w:p>
          <w:p w14:paraId="73927477" w14:textId="77777777" w:rsidR="007B39DB" w:rsidRPr="00AD68B1" w:rsidRDefault="00AD68B1" w:rsidP="005B6C50">
            <w:pPr>
              <w:pStyle w:val="TableContents"/>
              <w:rPr>
                <w:i/>
                <w:iCs/>
                <w:sz w:val="22"/>
                <w:szCs w:val="22"/>
                <w:lang w:val="ru-RU"/>
              </w:rPr>
            </w:pPr>
            <w:r w:rsidRPr="00AD68B1">
              <w:rPr>
                <w:i/>
                <w:iCs/>
                <w:sz w:val="22"/>
                <w:szCs w:val="22"/>
                <w:lang w:val="ru-RU"/>
              </w:rPr>
              <w:t>Первое правило программиста:</w:t>
            </w:r>
          </w:p>
          <w:p w14:paraId="60E4EB3E" w14:textId="77777777" w:rsidR="00AD68B1" w:rsidRDefault="00AD68B1" w:rsidP="005B6C50">
            <w:pPr>
              <w:pStyle w:val="TableContents"/>
              <w:rPr>
                <w:sz w:val="22"/>
                <w:szCs w:val="22"/>
                <w:lang w:val="ru-RU"/>
              </w:rPr>
            </w:pPr>
          </w:p>
          <w:p w14:paraId="4D14DF9C" w14:textId="77777777" w:rsidR="00AD68B1" w:rsidRDefault="00AD68B1" w:rsidP="005B6C50">
            <w:pPr>
              <w:pStyle w:val="TableContents"/>
              <w:rPr>
                <w:sz w:val="22"/>
                <w:szCs w:val="22"/>
                <w:lang w:val="ru-RU"/>
              </w:rPr>
            </w:pPr>
            <w:r w:rsidRPr="00AD68B1">
              <w:rPr>
                <w:b/>
                <w:bCs/>
                <w:sz w:val="22"/>
                <w:szCs w:val="22"/>
                <w:lang w:val="ru-RU"/>
              </w:rPr>
              <w:t>Никогда</w:t>
            </w:r>
            <w:r>
              <w:rPr>
                <w:sz w:val="22"/>
                <w:szCs w:val="22"/>
                <w:lang w:val="ru-RU"/>
              </w:rPr>
              <w:t xml:space="preserve">, </w:t>
            </w:r>
            <w:r w:rsidRPr="00AD68B1">
              <w:rPr>
                <w:b/>
                <w:bCs/>
                <w:sz w:val="22"/>
                <w:szCs w:val="22"/>
                <w:lang w:val="ru-RU"/>
              </w:rPr>
              <w:t>никому</w:t>
            </w:r>
            <w:r>
              <w:rPr>
                <w:sz w:val="22"/>
                <w:szCs w:val="22"/>
                <w:lang w:val="ru-RU"/>
              </w:rPr>
              <w:t xml:space="preserve"> и </w:t>
            </w:r>
            <w:r w:rsidRPr="00AD68B1">
              <w:rPr>
                <w:b/>
                <w:bCs/>
                <w:sz w:val="22"/>
                <w:szCs w:val="22"/>
                <w:lang w:val="ru-RU"/>
              </w:rPr>
              <w:t>ни при каких обстоятельствах</w:t>
            </w:r>
            <w:r>
              <w:rPr>
                <w:sz w:val="22"/>
                <w:szCs w:val="22"/>
                <w:lang w:val="ru-RU"/>
              </w:rPr>
              <w:t xml:space="preserve"> не говори – что ты программист.</w:t>
            </w:r>
          </w:p>
          <w:p w14:paraId="74CF0BE0" w14:textId="01B057E8" w:rsidR="00AD68B1" w:rsidRPr="00AD68B1" w:rsidRDefault="00AD68B1" w:rsidP="005B6C50">
            <w:pPr>
              <w:pStyle w:val="TableContents"/>
              <w:rPr>
                <w:sz w:val="22"/>
                <w:szCs w:val="22"/>
                <w:lang w:val="ru-RU"/>
              </w:rPr>
            </w:pPr>
            <w:r w:rsidRPr="00AD68B1">
              <w:rPr>
                <w:b/>
                <w:bCs/>
                <w:sz w:val="22"/>
                <w:szCs w:val="22"/>
                <w:lang w:val="ru-RU"/>
              </w:rPr>
              <w:t>Особенно</w:t>
            </w:r>
            <w:r>
              <w:rPr>
                <w:sz w:val="22"/>
                <w:szCs w:val="22"/>
                <w:lang w:val="ru-RU"/>
              </w:rPr>
              <w:t xml:space="preserve"> родственникам и друзьям.</w:t>
            </w:r>
          </w:p>
        </w:tc>
      </w:tr>
    </w:tbl>
    <w:p w14:paraId="3731B889" w14:textId="68F2BC17" w:rsidR="00DE59E4" w:rsidRPr="007C4E53" w:rsidRDefault="007C4E53" w:rsidP="007932EB">
      <w:pPr>
        <w:pStyle w:val="Standard"/>
        <w:rPr>
          <w:sz w:val="6"/>
          <w:szCs w:val="6"/>
        </w:rPr>
      </w:pPr>
      <w:r>
        <w:rPr>
          <w:sz w:val="6"/>
          <w:szCs w:val="6"/>
        </w:rPr>
        <w:t>h</w:t>
      </w:r>
    </w:p>
    <w:sectPr w:rsidR="00DE59E4" w:rsidRPr="007C4E53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11C49" w14:textId="77777777" w:rsidR="00C12DFE" w:rsidRDefault="00C12DFE">
      <w:r>
        <w:separator/>
      </w:r>
    </w:p>
  </w:endnote>
  <w:endnote w:type="continuationSeparator" w:id="0">
    <w:p w14:paraId="12B70EB6" w14:textId="77777777" w:rsidR="00C12DFE" w:rsidRDefault="00C12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panose1 w:val="020B0604020202020204"/>
    <w:charset w:val="CC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03892" w14:textId="77777777" w:rsidR="00C12DFE" w:rsidRDefault="00C12DFE">
      <w:r>
        <w:separator/>
      </w:r>
    </w:p>
  </w:footnote>
  <w:footnote w:type="continuationSeparator" w:id="0">
    <w:p w14:paraId="58A56B77" w14:textId="77777777" w:rsidR="00C12DFE" w:rsidRDefault="00C12DFE">
      <w:r>
        <w:continuationSeparator/>
      </w:r>
    </w:p>
  </w:footnote>
  <w:footnote w:id="1">
    <w:p w14:paraId="030506BA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2AFB1833"/>
    <w:multiLevelType w:val="hybridMultilevel"/>
    <w:tmpl w:val="9FA0333C"/>
    <w:lvl w:ilvl="0" w:tplc="635C324A">
      <w:start w:val="23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21D09"/>
    <w:multiLevelType w:val="hybridMultilevel"/>
    <w:tmpl w:val="7F848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115471">
    <w:abstractNumId w:val="0"/>
  </w:num>
  <w:num w:numId="2" w16cid:durableId="125051919">
    <w:abstractNumId w:val="1"/>
  </w:num>
  <w:num w:numId="3" w16cid:durableId="256057305">
    <w:abstractNumId w:val="2"/>
  </w:num>
  <w:num w:numId="4" w16cid:durableId="71582844">
    <w:abstractNumId w:val="3"/>
  </w:num>
  <w:num w:numId="5" w16cid:durableId="774441882">
    <w:abstractNumId w:val="4"/>
  </w:num>
  <w:num w:numId="6" w16cid:durableId="1512060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63220"/>
    <w:rsid w:val="00067BC6"/>
    <w:rsid w:val="000949B7"/>
    <w:rsid w:val="000A4623"/>
    <w:rsid w:val="001931FB"/>
    <w:rsid w:val="0022284C"/>
    <w:rsid w:val="00246ECF"/>
    <w:rsid w:val="002A0903"/>
    <w:rsid w:val="002C12F3"/>
    <w:rsid w:val="002C431B"/>
    <w:rsid w:val="002E6FE2"/>
    <w:rsid w:val="002F2E02"/>
    <w:rsid w:val="0033159E"/>
    <w:rsid w:val="00377A09"/>
    <w:rsid w:val="003A2FB9"/>
    <w:rsid w:val="003E1F97"/>
    <w:rsid w:val="0040677F"/>
    <w:rsid w:val="0042071B"/>
    <w:rsid w:val="004600E3"/>
    <w:rsid w:val="004A7A56"/>
    <w:rsid w:val="004F375A"/>
    <w:rsid w:val="00517535"/>
    <w:rsid w:val="005B6C50"/>
    <w:rsid w:val="005C7629"/>
    <w:rsid w:val="005D0DEC"/>
    <w:rsid w:val="005D1D77"/>
    <w:rsid w:val="00602080"/>
    <w:rsid w:val="00616AC6"/>
    <w:rsid w:val="006779DE"/>
    <w:rsid w:val="00687863"/>
    <w:rsid w:val="006D1483"/>
    <w:rsid w:val="006E69CB"/>
    <w:rsid w:val="00721F90"/>
    <w:rsid w:val="00725C7B"/>
    <w:rsid w:val="00760BB2"/>
    <w:rsid w:val="0076453C"/>
    <w:rsid w:val="007932EB"/>
    <w:rsid w:val="007B39DB"/>
    <w:rsid w:val="007C4E53"/>
    <w:rsid w:val="007D5A2A"/>
    <w:rsid w:val="00817B2B"/>
    <w:rsid w:val="00837A5C"/>
    <w:rsid w:val="00855DC5"/>
    <w:rsid w:val="008B168E"/>
    <w:rsid w:val="008B677D"/>
    <w:rsid w:val="009441BB"/>
    <w:rsid w:val="00977D58"/>
    <w:rsid w:val="009971AF"/>
    <w:rsid w:val="009A062E"/>
    <w:rsid w:val="009C16CA"/>
    <w:rsid w:val="009E6EF7"/>
    <w:rsid w:val="00A55F43"/>
    <w:rsid w:val="00A6628D"/>
    <w:rsid w:val="00AD68B1"/>
    <w:rsid w:val="00AF2AFC"/>
    <w:rsid w:val="00AF60B4"/>
    <w:rsid w:val="00B878F0"/>
    <w:rsid w:val="00B92FA8"/>
    <w:rsid w:val="00BA76DB"/>
    <w:rsid w:val="00BB1E4F"/>
    <w:rsid w:val="00BB2341"/>
    <w:rsid w:val="00BB5DC5"/>
    <w:rsid w:val="00BC4479"/>
    <w:rsid w:val="00BF36C1"/>
    <w:rsid w:val="00C12DFE"/>
    <w:rsid w:val="00C51265"/>
    <w:rsid w:val="00C6418F"/>
    <w:rsid w:val="00C65B64"/>
    <w:rsid w:val="00C70E1B"/>
    <w:rsid w:val="00C82B9E"/>
    <w:rsid w:val="00C853E4"/>
    <w:rsid w:val="00CD07B5"/>
    <w:rsid w:val="00CD0E83"/>
    <w:rsid w:val="00CF310C"/>
    <w:rsid w:val="00CF6ACC"/>
    <w:rsid w:val="00D657A6"/>
    <w:rsid w:val="00D72329"/>
    <w:rsid w:val="00D72B0E"/>
    <w:rsid w:val="00DD0C24"/>
    <w:rsid w:val="00DE59E4"/>
    <w:rsid w:val="00E552CF"/>
    <w:rsid w:val="00E9623B"/>
    <w:rsid w:val="00E97E00"/>
    <w:rsid w:val="00EC143F"/>
    <w:rsid w:val="00F20350"/>
    <w:rsid w:val="00F52DA3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EFF8A2"/>
  <w15:chartTrackingRefBased/>
  <w15:docId w15:val="{1F9A2B22-AA7A-7845-96DA-FE7B3B55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72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3332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Дядев Владислав Александрович</cp:lastModifiedBy>
  <cp:revision>3</cp:revision>
  <cp:lastPrinted>1899-12-31T21:29:43Z</cp:lastPrinted>
  <dcterms:created xsi:type="dcterms:W3CDTF">2024-11-19T06:31:00Z</dcterms:created>
  <dcterms:modified xsi:type="dcterms:W3CDTF">2024-11-19T22:16:00Z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