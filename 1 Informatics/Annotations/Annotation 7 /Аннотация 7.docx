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6A8FA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124D5A76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C9419F7" w14:textId="77777777" w:rsidR="00C65B64" w:rsidRPr="00664013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134"/>
        <w:gridCol w:w="1401"/>
        <w:gridCol w:w="969"/>
        <w:gridCol w:w="1026"/>
      </w:tblGrid>
      <w:tr w:rsidR="00E97E00" w:rsidRPr="00005EED" w14:paraId="4940FA0F" w14:textId="77777777" w:rsidTr="0033159E">
        <w:tc>
          <w:tcPr>
            <w:tcW w:w="1117" w:type="dxa"/>
            <w:shd w:val="clear" w:color="auto" w:fill="auto"/>
          </w:tcPr>
          <w:p w14:paraId="18B4DBF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6D6683C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34" w:type="dxa"/>
            <w:shd w:val="clear" w:color="auto" w:fill="auto"/>
          </w:tcPr>
          <w:p w14:paraId="10D9E08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401" w:type="dxa"/>
            <w:shd w:val="clear" w:color="auto" w:fill="auto"/>
          </w:tcPr>
          <w:p w14:paraId="11876B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132BE45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5E33A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BA840BE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CC5F9F9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3213AE35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34" w:type="dxa"/>
            <w:shd w:val="clear" w:color="auto" w:fill="auto"/>
          </w:tcPr>
          <w:p w14:paraId="380EFE8C" w14:textId="44B976B9" w:rsidR="00C65B64" w:rsidRPr="006779DE" w:rsidRDefault="006779D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  <w:lang w:val="ru-RU"/>
              </w:rPr>
              <w:t>Компьютеры на основе тернарной логики и перспективы их развития</w:t>
            </w:r>
          </w:p>
        </w:tc>
        <w:tc>
          <w:tcPr>
            <w:tcW w:w="1401" w:type="dxa"/>
            <w:shd w:val="clear" w:color="auto" w:fill="auto"/>
          </w:tcPr>
          <w:p w14:paraId="32480BCA" w14:textId="53C21B87" w:rsidR="00C65B64" w:rsidRPr="006779DE" w:rsidRDefault="006779D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20.09.2022</w:t>
            </w:r>
          </w:p>
        </w:tc>
        <w:tc>
          <w:tcPr>
            <w:tcW w:w="969" w:type="dxa"/>
            <w:shd w:val="clear" w:color="auto" w:fill="auto"/>
          </w:tcPr>
          <w:p w14:paraId="10F91070" w14:textId="6C34EA14" w:rsidR="00C65B64" w:rsidRPr="006779DE" w:rsidRDefault="0006322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6779DE">
              <w:rPr>
                <w:sz w:val="18"/>
              </w:rPr>
              <w:t>~</w:t>
            </w:r>
            <w:r w:rsidR="006779DE">
              <w:rPr>
                <w:sz w:val="18"/>
                <w:lang w:val="ru-RU"/>
              </w:rPr>
              <w:t>1176</w:t>
            </w:r>
          </w:p>
        </w:tc>
        <w:tc>
          <w:tcPr>
            <w:tcW w:w="1026" w:type="dxa"/>
            <w:shd w:val="clear" w:color="auto" w:fill="auto"/>
          </w:tcPr>
          <w:p w14:paraId="3DF85A2D" w14:textId="77777777" w:rsidR="00C65B64" w:rsidRPr="006779DE" w:rsidRDefault="00063220" w:rsidP="00005EED">
            <w:pPr>
              <w:pStyle w:val="Standard"/>
              <w:jc w:val="center"/>
              <w:rPr>
                <w:sz w:val="18"/>
              </w:rPr>
            </w:pPr>
            <w:r w:rsidRPr="006779DE">
              <w:rPr>
                <w:sz w:val="18"/>
              </w:rPr>
              <w:t>25.09.2024</w:t>
            </w:r>
          </w:p>
        </w:tc>
      </w:tr>
      <w:tr w:rsidR="00E97E00" w:rsidRPr="00005EED" w14:paraId="7FE74A4D" w14:textId="77777777" w:rsidTr="0033159E"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00C8B569" w14:textId="60C5D3A2" w:rsidR="006779DE" w:rsidRPr="006779DE" w:rsidRDefault="0033159E" w:rsidP="006779DE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33159E">
              <w:rPr>
                <w:sz w:val="18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2EE41E57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34" w:type="dxa"/>
            <w:shd w:val="clear" w:color="auto" w:fill="auto"/>
          </w:tcPr>
          <w:p w14:paraId="006CB4FF" w14:textId="1A74144D" w:rsidR="00C65B64" w:rsidRPr="0033159E" w:rsidRDefault="0033159E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Помехоустойчивое кодирование в подсистеме аутентификации</w:t>
            </w:r>
          </w:p>
        </w:tc>
        <w:tc>
          <w:tcPr>
            <w:tcW w:w="1401" w:type="dxa"/>
            <w:shd w:val="clear" w:color="auto" w:fill="auto"/>
          </w:tcPr>
          <w:p w14:paraId="65683AE4" w14:textId="38738465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19.12.2022</w:t>
            </w:r>
          </w:p>
        </w:tc>
        <w:tc>
          <w:tcPr>
            <w:tcW w:w="969" w:type="dxa"/>
            <w:shd w:val="clear" w:color="auto" w:fill="auto"/>
          </w:tcPr>
          <w:p w14:paraId="6AA83161" w14:textId="2D78835E" w:rsidR="00C65B64" w:rsidRPr="0033159E" w:rsidRDefault="0033159E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~1030</w:t>
            </w:r>
          </w:p>
        </w:tc>
        <w:tc>
          <w:tcPr>
            <w:tcW w:w="1026" w:type="dxa"/>
            <w:shd w:val="clear" w:color="auto" w:fill="auto"/>
          </w:tcPr>
          <w:p w14:paraId="517B3D30" w14:textId="5494F2A9" w:rsidR="00C65B64" w:rsidRPr="00005EED" w:rsidRDefault="0033159E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E97E00" w:rsidRPr="00377A09" w14:paraId="678A0EA0" w14:textId="77777777" w:rsidTr="0033159E">
        <w:tc>
          <w:tcPr>
            <w:tcW w:w="1117" w:type="dxa"/>
            <w:tcBorders>
              <w:top w:val="single" w:sz="4" w:space="0" w:color="auto"/>
            </w:tcBorders>
            <w:shd w:val="clear" w:color="auto" w:fill="auto"/>
          </w:tcPr>
          <w:p w14:paraId="671A7371" w14:textId="14C8007E" w:rsidR="00C65B64" w:rsidRPr="0042071B" w:rsidRDefault="00377A09" w:rsidP="00377A09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7CCB9F79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34" w:type="dxa"/>
            <w:shd w:val="clear" w:color="auto" w:fill="auto"/>
          </w:tcPr>
          <w:p w14:paraId="2AB1D49A" w14:textId="499002CD" w:rsidR="00C65B64" w:rsidRPr="00377A09" w:rsidRDefault="00377A09" w:rsidP="00377A09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Регулярные выражения для обнаружения </w:t>
            </w:r>
            <w:r>
              <w:rPr>
                <w:sz w:val="18"/>
              </w:rPr>
              <w:t>Web</w:t>
            </w:r>
            <w:r w:rsidRPr="00377A09">
              <w:rPr>
                <w:sz w:val="18"/>
                <w:lang w:val="ru-RU"/>
              </w:rPr>
              <w:t>-</w:t>
            </w:r>
            <w:r>
              <w:rPr>
                <w:sz w:val="18"/>
                <w:lang w:val="ru-RU"/>
              </w:rPr>
              <w:t>рекламы на основе автоматического скользящего алгоритма</w:t>
            </w:r>
          </w:p>
        </w:tc>
        <w:tc>
          <w:tcPr>
            <w:tcW w:w="1401" w:type="dxa"/>
            <w:shd w:val="clear" w:color="auto" w:fill="auto"/>
          </w:tcPr>
          <w:p w14:paraId="0335E427" w14:textId="6E444803" w:rsidR="00C65B64" w:rsidRPr="00005EED" w:rsidRDefault="00377A09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457E553B" w14:textId="0552096B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~2790</w:t>
            </w:r>
          </w:p>
        </w:tc>
        <w:tc>
          <w:tcPr>
            <w:tcW w:w="1026" w:type="dxa"/>
            <w:shd w:val="clear" w:color="auto" w:fill="auto"/>
          </w:tcPr>
          <w:p w14:paraId="1A988098" w14:textId="04A46611" w:rsidR="00C65B64" w:rsidRPr="00377A09" w:rsidRDefault="00377A09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5E8598E" w14:textId="77777777" w:rsidTr="0033159E">
        <w:tc>
          <w:tcPr>
            <w:tcW w:w="1117" w:type="dxa"/>
            <w:shd w:val="clear" w:color="auto" w:fill="auto"/>
          </w:tcPr>
          <w:p w14:paraId="365FEDF0" w14:textId="14139B5C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1937D38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34" w:type="dxa"/>
            <w:shd w:val="clear" w:color="auto" w:fill="auto"/>
          </w:tcPr>
          <w:p w14:paraId="0DBB8704" w14:textId="5BD79CFA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Программный модуль для работы с контекстно-свободными грамматиками</w:t>
            </w:r>
          </w:p>
        </w:tc>
        <w:tc>
          <w:tcPr>
            <w:tcW w:w="1401" w:type="dxa"/>
            <w:shd w:val="clear" w:color="auto" w:fill="auto"/>
          </w:tcPr>
          <w:p w14:paraId="6E37602B" w14:textId="634EDFFC" w:rsidR="00C65B64" w:rsidRPr="00005EED" w:rsidRDefault="007C4E5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27.06.2024</w:t>
            </w:r>
          </w:p>
        </w:tc>
        <w:tc>
          <w:tcPr>
            <w:tcW w:w="969" w:type="dxa"/>
            <w:shd w:val="clear" w:color="auto" w:fill="auto"/>
          </w:tcPr>
          <w:p w14:paraId="5D7148E8" w14:textId="0BE7F843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~2187</w:t>
            </w:r>
          </w:p>
        </w:tc>
        <w:tc>
          <w:tcPr>
            <w:tcW w:w="1026" w:type="dxa"/>
            <w:shd w:val="clear" w:color="auto" w:fill="auto"/>
          </w:tcPr>
          <w:p w14:paraId="5E06CCB6" w14:textId="642A46BB" w:rsidR="00C65B64" w:rsidRPr="007C4E53" w:rsidRDefault="007C4E5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492D8421" w14:textId="77777777" w:rsidTr="0033159E">
        <w:tc>
          <w:tcPr>
            <w:tcW w:w="1117" w:type="dxa"/>
            <w:shd w:val="clear" w:color="auto" w:fill="auto"/>
          </w:tcPr>
          <w:p w14:paraId="7DC06497" w14:textId="44CDD4F3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58DFE40C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34" w:type="dxa"/>
            <w:shd w:val="clear" w:color="auto" w:fill="auto"/>
          </w:tcPr>
          <w:p w14:paraId="203C8F7B" w14:textId="1080FD5F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Актуальность и необходимость использования офисных пакетов под ОС «Астра Линукс»</w:t>
            </w:r>
          </w:p>
        </w:tc>
        <w:tc>
          <w:tcPr>
            <w:tcW w:w="1401" w:type="dxa"/>
            <w:shd w:val="clear" w:color="auto" w:fill="auto"/>
          </w:tcPr>
          <w:p w14:paraId="4E592378" w14:textId="5570C900" w:rsidR="00C65B64" w:rsidRPr="006D1483" w:rsidRDefault="006D1483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24.10.2024</w:t>
            </w:r>
          </w:p>
        </w:tc>
        <w:tc>
          <w:tcPr>
            <w:tcW w:w="969" w:type="dxa"/>
            <w:shd w:val="clear" w:color="auto" w:fill="auto"/>
          </w:tcPr>
          <w:p w14:paraId="4CB29EDD" w14:textId="2452B0DC" w:rsidR="00C65B64" w:rsidRPr="006D1483" w:rsidRDefault="006D148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~801</w:t>
            </w:r>
          </w:p>
        </w:tc>
        <w:tc>
          <w:tcPr>
            <w:tcW w:w="1026" w:type="dxa"/>
            <w:shd w:val="clear" w:color="auto" w:fill="auto"/>
          </w:tcPr>
          <w:p w14:paraId="7B85702E" w14:textId="6AFFC37F" w:rsidR="00C65B64" w:rsidRPr="00005EED" w:rsidRDefault="005B6C50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20.11.2024</w:t>
            </w:r>
          </w:p>
        </w:tc>
      </w:tr>
      <w:tr w:rsidR="00E97E00" w:rsidRPr="00664013" w14:paraId="2801EBDA" w14:textId="77777777" w:rsidTr="0033159E">
        <w:tc>
          <w:tcPr>
            <w:tcW w:w="1117" w:type="dxa"/>
            <w:shd w:val="clear" w:color="auto" w:fill="auto"/>
          </w:tcPr>
          <w:p w14:paraId="7232C3B9" w14:textId="760EBA4C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20.11.2024</w:t>
            </w:r>
          </w:p>
        </w:tc>
        <w:tc>
          <w:tcPr>
            <w:tcW w:w="1115" w:type="dxa"/>
            <w:shd w:val="clear" w:color="auto" w:fill="auto"/>
          </w:tcPr>
          <w:p w14:paraId="208B72F7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34" w:type="dxa"/>
            <w:shd w:val="clear" w:color="auto" w:fill="auto"/>
          </w:tcPr>
          <w:p w14:paraId="20C630A5" w14:textId="2E8C2EFC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 xml:space="preserve">Набор математических формул в </w:t>
            </w:r>
            <w:r>
              <w:rPr>
                <w:sz w:val="18"/>
              </w:rPr>
              <w:t>WEB</w:t>
            </w:r>
            <w:r>
              <w:rPr>
                <w:sz w:val="18"/>
                <w:lang w:val="ru-RU"/>
              </w:rPr>
              <w:t xml:space="preserve"> с помощью </w:t>
            </w:r>
            <w:r>
              <w:rPr>
                <w:sz w:val="18"/>
              </w:rPr>
              <w:t>JavaScript-</w:t>
            </w:r>
            <w:r>
              <w:rPr>
                <w:sz w:val="18"/>
                <w:lang w:val="ru-RU"/>
              </w:rPr>
              <w:t xml:space="preserve">библиотеки </w:t>
            </w:r>
            <w:proofErr w:type="spellStart"/>
            <w:r>
              <w:rPr>
                <w:sz w:val="18"/>
              </w:rPr>
              <w:t>MathJax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6E44E548" w14:textId="43A1A988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21.06.2023</w:t>
            </w:r>
          </w:p>
        </w:tc>
        <w:tc>
          <w:tcPr>
            <w:tcW w:w="969" w:type="dxa"/>
            <w:shd w:val="clear" w:color="auto" w:fill="auto"/>
          </w:tcPr>
          <w:p w14:paraId="641CF5F6" w14:textId="622FB82B" w:rsidR="00C65B64" w:rsidRPr="00965825" w:rsidRDefault="00965825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~1409</w:t>
            </w:r>
          </w:p>
        </w:tc>
        <w:tc>
          <w:tcPr>
            <w:tcW w:w="1026" w:type="dxa"/>
            <w:shd w:val="clear" w:color="auto" w:fill="auto"/>
          </w:tcPr>
          <w:p w14:paraId="4614D37B" w14:textId="5AA848EE" w:rsidR="00C65B64" w:rsidRPr="00664013" w:rsidRDefault="006640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18.12.2024</w:t>
            </w:r>
          </w:p>
        </w:tc>
      </w:tr>
      <w:tr w:rsidR="00E97E00" w:rsidRPr="00005EED" w14:paraId="1603142B" w14:textId="77777777" w:rsidTr="0033159E">
        <w:tc>
          <w:tcPr>
            <w:tcW w:w="1117" w:type="dxa"/>
            <w:shd w:val="clear" w:color="auto" w:fill="auto"/>
          </w:tcPr>
          <w:p w14:paraId="6CC1DFB0" w14:textId="65EC4A75" w:rsidR="00C65B64" w:rsidRPr="00C43355" w:rsidRDefault="00C43355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04.12.2024</w:t>
            </w:r>
          </w:p>
        </w:tc>
        <w:tc>
          <w:tcPr>
            <w:tcW w:w="1115" w:type="dxa"/>
            <w:shd w:val="clear" w:color="auto" w:fill="auto"/>
          </w:tcPr>
          <w:p w14:paraId="64AF4671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34" w:type="dxa"/>
            <w:shd w:val="clear" w:color="auto" w:fill="auto"/>
          </w:tcPr>
          <w:p w14:paraId="332E3F48" w14:textId="321DE7A3" w:rsidR="00C65B64" w:rsidRPr="001F68AB" w:rsidRDefault="001F68AB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 xml:space="preserve">Проектирование сервиса визуального программирования для трансляции на язык </w:t>
            </w:r>
            <w:proofErr w:type="spellStart"/>
            <w:r>
              <w:rPr>
                <w:sz w:val="18"/>
              </w:rPr>
              <w:t>Promela</w:t>
            </w:r>
            <w:proofErr w:type="spellEnd"/>
          </w:p>
        </w:tc>
        <w:tc>
          <w:tcPr>
            <w:tcW w:w="1401" w:type="dxa"/>
            <w:shd w:val="clear" w:color="auto" w:fill="auto"/>
          </w:tcPr>
          <w:p w14:paraId="103E8C05" w14:textId="22927D82" w:rsidR="00C65B64" w:rsidRPr="001F68AB" w:rsidRDefault="001F68AB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01.04.2021</w:t>
            </w:r>
          </w:p>
        </w:tc>
        <w:tc>
          <w:tcPr>
            <w:tcW w:w="969" w:type="dxa"/>
            <w:shd w:val="clear" w:color="auto" w:fill="auto"/>
          </w:tcPr>
          <w:p w14:paraId="4A8E4DA5" w14:textId="20267A75" w:rsidR="00C65B64" w:rsidRPr="00DE5D86" w:rsidRDefault="00DE5D8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~1455</w:t>
            </w:r>
          </w:p>
        </w:tc>
        <w:tc>
          <w:tcPr>
            <w:tcW w:w="1026" w:type="dxa"/>
            <w:shd w:val="clear" w:color="auto" w:fill="auto"/>
          </w:tcPr>
          <w:p w14:paraId="504584C3" w14:textId="5E0042C4" w:rsidR="00C65B64" w:rsidRPr="00C43355" w:rsidRDefault="00C43355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18.12.2024</w:t>
            </w:r>
          </w:p>
        </w:tc>
      </w:tr>
    </w:tbl>
    <w:p w14:paraId="0F297B9C" w14:textId="77777777" w:rsidR="00BB2341" w:rsidRDefault="00BB2341">
      <w:pPr>
        <w:pStyle w:val="Standard"/>
        <w:jc w:val="center"/>
        <w:rPr>
          <w:lang w:val="ru-RU"/>
        </w:rPr>
      </w:pPr>
    </w:p>
    <w:p w14:paraId="4577B5CF" w14:textId="386E479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725C7B">
        <w:rPr>
          <w:u w:val="single"/>
          <w:lang w:val="ru-RU"/>
        </w:rPr>
        <w:t>Дядев В.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</w:t>
      </w:r>
      <w:r w:rsidRPr="006779DE">
        <w:rPr>
          <w:lang w:val="ru-RU"/>
        </w:rPr>
        <w:t xml:space="preserve">группы </w:t>
      </w:r>
      <w:r w:rsidRPr="006779DE">
        <w:rPr>
          <w:u w:val="single"/>
          <w:lang w:val="ru-RU"/>
        </w:rPr>
        <w:tab/>
      </w:r>
      <w:r w:rsidR="007D5A2A" w:rsidRPr="006779DE">
        <w:rPr>
          <w:i/>
          <w:u w:val="single"/>
        </w:rPr>
        <w:t>P</w:t>
      </w:r>
      <w:r w:rsidR="00725C7B"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C86B180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AA3CA1" w14:paraId="72892B0A" w14:textId="77777777" w:rsidTr="00855DC5">
        <w:trPr>
          <w:trHeight w:val="51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4332B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Прямая полная ссылка на источник и</w:t>
            </w:r>
            <w:r w:rsidR="00F20350" w:rsidRPr="00855DC5">
              <w:rPr>
                <w:b/>
                <w:bCs/>
                <w:sz w:val="22"/>
                <w:szCs w:val="22"/>
                <w:lang w:val="ru-RU"/>
              </w:rPr>
              <w:t>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сокращённая ссылка (</w:t>
            </w:r>
            <w:r w:rsidRPr="00855DC5">
              <w:rPr>
                <w:b/>
                <w:bCs/>
                <w:sz w:val="22"/>
                <w:szCs w:val="22"/>
              </w:rPr>
              <w:t>bit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ly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, </w:t>
            </w:r>
            <w:r w:rsidRPr="00855DC5">
              <w:rPr>
                <w:b/>
                <w:bCs/>
                <w:sz w:val="22"/>
                <w:szCs w:val="22"/>
              </w:rPr>
              <w:t>tr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>.</w:t>
            </w:r>
            <w:proofErr w:type="spellStart"/>
            <w:r w:rsidRPr="00855DC5">
              <w:rPr>
                <w:b/>
                <w:bCs/>
                <w:sz w:val="22"/>
                <w:szCs w:val="22"/>
              </w:rPr>
              <w:t>im</w:t>
            </w:r>
            <w:proofErr w:type="spellEnd"/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и </w:t>
            </w:r>
            <w:proofErr w:type="gramStart"/>
            <w:r w:rsidRPr="00855DC5">
              <w:rPr>
                <w:b/>
                <w:bCs/>
                <w:sz w:val="22"/>
                <w:szCs w:val="22"/>
                <w:lang w:val="ru-RU"/>
              </w:rPr>
              <w:t>т.п.</w:t>
            </w:r>
            <w:proofErr w:type="gramEnd"/>
            <w:r w:rsidRPr="00855DC5">
              <w:rPr>
                <w:b/>
                <w:bCs/>
                <w:sz w:val="22"/>
                <w:szCs w:val="22"/>
                <w:lang w:val="ru-RU"/>
              </w:rPr>
              <w:t>)</w:t>
            </w:r>
          </w:p>
          <w:p w14:paraId="173BF741" w14:textId="4AE5A1D6" w:rsidR="00664013" w:rsidRPr="001F68AB" w:rsidRDefault="001F68A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1F68AB">
              <w:rPr>
                <w:sz w:val="22"/>
                <w:szCs w:val="22"/>
                <w:lang w:val="ru-RU"/>
              </w:rPr>
              <w:t>https://cyberleninka.ru/article/n/proektirovanie-servisa-vizualnogo-programmirovaniya-dlya-translyatsii-na-yazyk-promela/viewer</w:t>
            </w:r>
          </w:p>
        </w:tc>
      </w:tr>
      <w:tr w:rsidR="00BB2341" w:rsidRPr="00AA3CA1" w14:paraId="2CA2C75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501D7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Теги, ключевые слова или словосочетания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три слова)</w:t>
            </w:r>
          </w:p>
          <w:p w14:paraId="7A15AD35" w14:textId="2B8DC107" w:rsidR="00BB2341" w:rsidRPr="001F68AB" w:rsidRDefault="001F68AB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Визуальное программирование, схема, автоматное программирование, </w:t>
            </w:r>
            <w:r>
              <w:rPr>
                <w:sz w:val="22"/>
                <w:szCs w:val="22"/>
              </w:rPr>
              <w:t>SPIN</w:t>
            </w:r>
            <w:r w:rsidRPr="001F68A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Promela</w:t>
            </w:r>
            <w:proofErr w:type="spellEnd"/>
            <w:r w:rsidRPr="001F68AB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>верификация</w:t>
            </w:r>
          </w:p>
        </w:tc>
      </w:tr>
      <w:tr w:rsidR="00BB2341" w:rsidRPr="00AA3CA1" w14:paraId="23E8E0C6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01AE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Перечень фактов, упомянутых в статье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(минимум </w:t>
            </w:r>
            <w:r w:rsidR="007D5A2A" w:rsidRPr="00855DC5">
              <w:rPr>
                <w:b/>
                <w:bCs/>
                <w:sz w:val="22"/>
                <w:szCs w:val="22"/>
                <w:lang w:val="ru-RU"/>
              </w:rPr>
              <w:t>четыре</w:t>
            </w:r>
            <w:r w:rsidR="003E1F97" w:rsidRPr="00855DC5">
              <w:rPr>
                <w:b/>
                <w:bCs/>
                <w:sz w:val="22"/>
                <w:szCs w:val="22"/>
                <w:lang w:val="ru-RU"/>
              </w:rPr>
              <w:t xml:space="preserve"> пункта)</w:t>
            </w:r>
          </w:p>
          <w:p w14:paraId="309FBEAB" w14:textId="77777777" w:rsidR="00843222" w:rsidRDefault="00AA3CA1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 настоящее время обостряется необходимость преждевременного обнаружения ошибок в программном обеспечении.</w:t>
            </w:r>
          </w:p>
          <w:p w14:paraId="5080AB96" w14:textId="77777777" w:rsidR="00AA3CA1" w:rsidRDefault="00AA3CA1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проверки моделей – один из самых популярных способов проверки (формальной верификации) свойств программного обеспечения.</w:t>
            </w:r>
          </w:p>
          <w:p w14:paraId="4FE71B28" w14:textId="77777777" w:rsidR="00AA3CA1" w:rsidRDefault="00AA3CA1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Визуальное программирование – создание программы без написания кода, при помощи графических объектов.</w:t>
            </w:r>
          </w:p>
          <w:p w14:paraId="716EE0DF" w14:textId="77777777" w:rsidR="00AA3CA1" w:rsidRDefault="00A5125D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 помощью визуального программирования достаточно легко создавать различные модели и алгоритмы работы систем.</w:t>
            </w:r>
          </w:p>
          <w:p w14:paraId="0C3C2FF3" w14:textId="77777777" w:rsidR="00A5125D" w:rsidRDefault="00A5125D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Примерами сервисов визуального программирования могут служить </w:t>
            </w:r>
            <w:proofErr w:type="spellStart"/>
            <w:r>
              <w:rPr>
                <w:sz w:val="22"/>
                <w:szCs w:val="22"/>
              </w:rPr>
              <w:t>Drakon</w:t>
            </w:r>
            <w:proofErr w:type="spellEnd"/>
            <w:r w:rsidRPr="00A5125D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Editor</w:t>
            </w:r>
            <w:r w:rsidRPr="00A5125D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Unimod</w:t>
            </w:r>
            <w:proofErr w:type="spellEnd"/>
            <w:r w:rsidRPr="00A5125D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HiAsm</w:t>
            </w:r>
            <w:proofErr w:type="spellEnd"/>
            <w:r w:rsidRPr="00A5125D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LabVIEW</w:t>
            </w:r>
            <w:r w:rsidRPr="00A5125D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 xml:space="preserve">и </w:t>
            </w:r>
            <w:proofErr w:type="spellStart"/>
            <w:r>
              <w:rPr>
                <w:sz w:val="22"/>
                <w:szCs w:val="22"/>
              </w:rPr>
              <w:t>Flowgorithm</w:t>
            </w:r>
            <w:proofErr w:type="spellEnd"/>
            <w:r w:rsidRPr="00A5125D">
              <w:rPr>
                <w:sz w:val="22"/>
                <w:szCs w:val="22"/>
                <w:lang w:val="ru-RU"/>
              </w:rPr>
              <w:t>.</w:t>
            </w:r>
          </w:p>
          <w:p w14:paraId="4DE9F856" w14:textId="3077085D" w:rsidR="00BE619B" w:rsidRPr="00855DC5" w:rsidRDefault="00BE619B" w:rsidP="0076453C">
            <w:pPr>
              <w:pStyle w:val="TableContents"/>
              <w:numPr>
                <w:ilvl w:val="0"/>
                <w:numId w:val="4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Разрабатываемый сервис «</w:t>
            </w:r>
            <w:r>
              <w:rPr>
                <w:sz w:val="22"/>
                <w:szCs w:val="22"/>
              </w:rPr>
              <w:t>Schema</w:t>
            </w:r>
            <w:r w:rsidRPr="00BE619B">
              <w:rPr>
                <w:sz w:val="22"/>
                <w:szCs w:val="22"/>
                <w:lang w:val="ru-RU"/>
              </w:rPr>
              <w:t>2</w:t>
            </w:r>
            <w:proofErr w:type="spellStart"/>
            <w:r>
              <w:rPr>
                <w:sz w:val="22"/>
                <w:szCs w:val="22"/>
              </w:rPr>
              <w:t>Promela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» представляет собой редактор схем, который переводит их на язык </w:t>
            </w:r>
            <w:proofErr w:type="spellStart"/>
            <w:r>
              <w:rPr>
                <w:sz w:val="22"/>
                <w:szCs w:val="22"/>
              </w:rPr>
              <w:t>Promela</w:t>
            </w:r>
            <w:proofErr w:type="spellEnd"/>
            <w:r w:rsidRPr="00BE619B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 xml:space="preserve">чтобы впоследствии верифицировать с помощью </w:t>
            </w:r>
            <w:r>
              <w:rPr>
                <w:sz w:val="22"/>
                <w:szCs w:val="22"/>
              </w:rPr>
              <w:t>SPIN.</w:t>
            </w:r>
          </w:p>
        </w:tc>
      </w:tr>
      <w:tr w:rsidR="00BB2341" w:rsidRPr="00AA3CA1" w14:paraId="5FFB6AD9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03C420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05E44E1" w14:textId="77777777" w:rsidR="00843222" w:rsidRDefault="00AA3CA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Визуальный подход в программировании позволяет полностью сконцентрироваться на сути задачи, а не на синтаксисе.</w:t>
            </w:r>
          </w:p>
          <w:p w14:paraId="394DA4ED" w14:textId="77777777" w:rsidR="00AA3CA1" w:rsidRDefault="00AA3CA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Сервисы визуального программирования автоматизируют действия программистов и облегчают им работу.</w:t>
            </w:r>
          </w:p>
          <w:p w14:paraId="4E48F568" w14:textId="0543500C" w:rsidR="00AA3CA1" w:rsidRPr="00855DC5" w:rsidRDefault="00BE619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Автоматизация формальной верификации позволяет исключить человеческий фактор.</w:t>
            </w:r>
          </w:p>
        </w:tc>
      </w:tr>
      <w:tr w:rsidR="00BB2341" w:rsidRPr="00AA3CA1" w14:paraId="0427DC6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EFF64" w14:textId="77777777" w:rsidR="00BB2341" w:rsidRPr="00855DC5" w:rsidRDefault="00BB2341">
            <w:pPr>
              <w:pStyle w:val="TableContents"/>
              <w:rPr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B49A3B6" w14:textId="77777777" w:rsidR="00843222" w:rsidRDefault="00AA3CA1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Количество </w:t>
            </w:r>
            <w:r w:rsidR="00A5125D">
              <w:rPr>
                <w:sz w:val="22"/>
                <w:szCs w:val="22"/>
                <w:lang w:val="ru-RU"/>
              </w:rPr>
              <w:t>визуальных элементов, которые могут быть показаны одновременно, сильно ограничено («предел Дойча»).</w:t>
            </w:r>
          </w:p>
          <w:p w14:paraId="16B85BF7" w14:textId="77777777" w:rsidR="00A5125D" w:rsidRDefault="00A5125D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Визуальный подход не позволяет писать сложные и разветвленные программы.</w:t>
            </w:r>
          </w:p>
          <w:p w14:paraId="73EA7217" w14:textId="5831C8C8" w:rsidR="00A5125D" w:rsidRPr="00AD68B1" w:rsidRDefault="00BE619B">
            <w:pPr>
              <w:pStyle w:val="TableContents"/>
              <w:numPr>
                <w:ilvl w:val="0"/>
                <w:numId w:val="2"/>
              </w:numPr>
              <w:ind w:left="38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У многих приведенных выше сервисов отсутствует русская локализация, а также прекращена поддержка.</w:t>
            </w:r>
          </w:p>
        </w:tc>
      </w:tr>
      <w:tr w:rsidR="00BB2341" w:rsidRPr="00AA3CA1" w14:paraId="460789E9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42DAC" w14:textId="77777777" w:rsidR="002A0903" w:rsidRPr="005B6C50" w:rsidRDefault="00BB2341" w:rsidP="007C4E53">
            <w:pPr>
              <w:pStyle w:val="TableContents"/>
              <w:rPr>
                <w:b/>
                <w:bCs/>
                <w:sz w:val="22"/>
                <w:szCs w:val="22"/>
                <w:lang w:val="ru-RU"/>
              </w:rPr>
            </w:pP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Ваши замечания, пожелания преподавателю </w:t>
            </w:r>
            <w:r w:rsidRPr="00855DC5">
              <w:rPr>
                <w:b/>
                <w:bCs/>
                <w:i/>
                <w:sz w:val="22"/>
                <w:szCs w:val="22"/>
                <w:lang w:val="ru-RU"/>
              </w:rPr>
              <w:t>или</w:t>
            </w:r>
            <w:r w:rsidRPr="00855DC5">
              <w:rPr>
                <w:b/>
                <w:bCs/>
                <w:sz w:val="22"/>
                <w:szCs w:val="22"/>
                <w:lang w:val="ru-RU"/>
              </w:rPr>
              <w:t xml:space="preserve"> анекдот о программистах</w:t>
            </w:r>
            <w:r w:rsidRPr="00855DC5">
              <w:rPr>
                <w:rStyle w:val="a5"/>
                <w:b/>
                <w:bCs/>
                <w:sz w:val="22"/>
                <w:szCs w:val="22"/>
                <w:lang w:val="ru-RU"/>
              </w:rPr>
              <w:footnoteReference w:id="1"/>
            </w:r>
          </w:p>
          <w:p w14:paraId="4DD1EC3C" w14:textId="77777777" w:rsidR="00AD68B1" w:rsidRDefault="001925D5" w:rsidP="005B6C50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Заходишь на фриланс, а там…</w:t>
            </w:r>
            <w:r>
              <w:rPr>
                <w:sz w:val="22"/>
                <w:szCs w:val="22"/>
                <w:lang w:val="ru-RU"/>
              </w:rPr>
              <w:br/>
            </w:r>
            <w:r>
              <w:rPr>
                <w:sz w:val="22"/>
                <w:szCs w:val="22"/>
                <w:lang w:val="ru-RU"/>
              </w:rPr>
              <w:br/>
            </w:r>
            <w:r>
              <w:rPr>
                <w:i/>
                <w:iCs/>
                <w:sz w:val="22"/>
                <w:szCs w:val="22"/>
                <w:lang w:val="ru-RU"/>
              </w:rPr>
              <w:t xml:space="preserve">Ищу </w:t>
            </w:r>
            <w:r>
              <w:rPr>
                <w:i/>
                <w:iCs/>
                <w:sz w:val="22"/>
                <w:szCs w:val="22"/>
              </w:rPr>
              <w:t>web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>-</w:t>
            </w:r>
            <w:r>
              <w:rPr>
                <w:i/>
                <w:iCs/>
                <w:sz w:val="22"/>
                <w:szCs w:val="22"/>
                <w:lang w:val="ru-RU"/>
              </w:rPr>
              <w:t xml:space="preserve">программиста для постоянной работы. Требования: Хорошее знание </w:t>
            </w:r>
            <w:r>
              <w:rPr>
                <w:i/>
                <w:iCs/>
                <w:sz w:val="22"/>
                <w:szCs w:val="22"/>
              </w:rPr>
              <w:t>HTML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5, </w:t>
            </w:r>
            <w:r>
              <w:rPr>
                <w:i/>
                <w:iCs/>
                <w:sz w:val="22"/>
                <w:szCs w:val="22"/>
              </w:rPr>
              <w:t>CSS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3, </w:t>
            </w:r>
            <w:r>
              <w:rPr>
                <w:i/>
                <w:iCs/>
                <w:sz w:val="22"/>
                <w:szCs w:val="22"/>
              </w:rPr>
              <w:t>JavaScript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jQuery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PHP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MySQL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ASP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>.</w:t>
            </w:r>
            <w:r>
              <w:rPr>
                <w:i/>
                <w:iCs/>
                <w:sz w:val="22"/>
                <w:szCs w:val="22"/>
              </w:rPr>
              <w:t>NET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C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#, </w:t>
            </w:r>
            <w:r>
              <w:rPr>
                <w:i/>
                <w:iCs/>
                <w:sz w:val="22"/>
                <w:szCs w:val="22"/>
              </w:rPr>
              <w:t>C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++, </w:t>
            </w:r>
            <w:r>
              <w:rPr>
                <w:i/>
                <w:iCs/>
                <w:sz w:val="22"/>
                <w:szCs w:val="22"/>
              </w:rPr>
              <w:t>Java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Delphi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Pascal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Basic</w:t>
            </w:r>
            <w:r w:rsidRPr="001925D5">
              <w:rPr>
                <w:i/>
                <w:iCs/>
                <w:sz w:val="22"/>
                <w:szCs w:val="22"/>
                <w:lang w:val="ru-RU"/>
              </w:rPr>
              <w:t xml:space="preserve">, </w:t>
            </w:r>
            <w:r>
              <w:rPr>
                <w:i/>
                <w:iCs/>
                <w:sz w:val="22"/>
                <w:szCs w:val="22"/>
                <w:lang w:val="ru-RU"/>
              </w:rPr>
              <w:t>машинный код, латынь, анатомия тушканчиков, опыт работы с динозаврами.</w:t>
            </w:r>
          </w:p>
          <w:p w14:paraId="57439A73" w14:textId="77777777" w:rsidR="001925D5" w:rsidRDefault="001925D5" w:rsidP="005B6C50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</w:p>
          <w:p w14:paraId="74CF0BE0" w14:textId="3C4E5A82" w:rsidR="001925D5" w:rsidRPr="001925D5" w:rsidRDefault="001925D5" w:rsidP="005B6C50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  <w:r>
              <w:rPr>
                <w:i/>
                <w:iCs/>
                <w:sz w:val="22"/>
                <w:szCs w:val="22"/>
                <w:lang w:val="ru-RU"/>
              </w:rPr>
              <w:t>Оклад: 8000 руб.</w:t>
            </w:r>
          </w:p>
        </w:tc>
      </w:tr>
    </w:tbl>
    <w:p w14:paraId="3731B889" w14:textId="026290BD" w:rsidR="00DE59E4" w:rsidRPr="00BE619B" w:rsidRDefault="00DE59E4" w:rsidP="007932EB">
      <w:pPr>
        <w:pStyle w:val="Standard"/>
        <w:rPr>
          <w:sz w:val="6"/>
          <w:szCs w:val="6"/>
          <w:lang w:val="ru-RU"/>
        </w:rPr>
      </w:pPr>
    </w:p>
    <w:sectPr w:rsidR="00DE59E4" w:rsidRPr="00BE619B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7AFB9" w14:textId="77777777" w:rsidR="00D3420D" w:rsidRDefault="00D3420D">
      <w:r>
        <w:separator/>
      </w:r>
    </w:p>
  </w:endnote>
  <w:endnote w:type="continuationSeparator" w:id="0">
    <w:p w14:paraId="5295BEE9" w14:textId="77777777" w:rsidR="00D3420D" w:rsidRDefault="00D3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E38D5" w14:textId="77777777" w:rsidR="00D3420D" w:rsidRDefault="00D3420D">
      <w:r>
        <w:separator/>
      </w:r>
    </w:p>
  </w:footnote>
  <w:footnote w:type="continuationSeparator" w:id="0">
    <w:p w14:paraId="0F357DBA" w14:textId="77777777" w:rsidR="00D3420D" w:rsidRDefault="00D3420D">
      <w:r>
        <w:continuationSeparator/>
      </w:r>
    </w:p>
  </w:footnote>
  <w:footnote w:id="1">
    <w:p w14:paraId="030506BA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AFB1833"/>
    <w:multiLevelType w:val="hybridMultilevel"/>
    <w:tmpl w:val="9FA0333C"/>
    <w:lvl w:ilvl="0" w:tplc="635C324A">
      <w:start w:val="23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1D09"/>
    <w:multiLevelType w:val="hybridMultilevel"/>
    <w:tmpl w:val="7F848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15471">
    <w:abstractNumId w:val="0"/>
  </w:num>
  <w:num w:numId="2" w16cid:durableId="125051919">
    <w:abstractNumId w:val="1"/>
  </w:num>
  <w:num w:numId="3" w16cid:durableId="256057305">
    <w:abstractNumId w:val="2"/>
  </w:num>
  <w:num w:numId="4" w16cid:durableId="71582844">
    <w:abstractNumId w:val="3"/>
  </w:num>
  <w:num w:numId="5" w16cid:durableId="774441882">
    <w:abstractNumId w:val="4"/>
  </w:num>
  <w:num w:numId="6" w16cid:durableId="15120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25A27"/>
    <w:rsid w:val="00063220"/>
    <w:rsid w:val="00067BC6"/>
    <w:rsid w:val="000949B7"/>
    <w:rsid w:val="000A4623"/>
    <w:rsid w:val="000B7BDE"/>
    <w:rsid w:val="001925D5"/>
    <w:rsid w:val="001931FB"/>
    <w:rsid w:val="001F68AB"/>
    <w:rsid w:val="0022284C"/>
    <w:rsid w:val="00246ECF"/>
    <w:rsid w:val="002A0903"/>
    <w:rsid w:val="002C12F3"/>
    <w:rsid w:val="002C431B"/>
    <w:rsid w:val="002E6FE2"/>
    <w:rsid w:val="002F2E02"/>
    <w:rsid w:val="0033159E"/>
    <w:rsid w:val="00377A09"/>
    <w:rsid w:val="003A2FB9"/>
    <w:rsid w:val="003E1F97"/>
    <w:rsid w:val="0040677F"/>
    <w:rsid w:val="0042071B"/>
    <w:rsid w:val="004600E3"/>
    <w:rsid w:val="004A7A56"/>
    <w:rsid w:val="004F375A"/>
    <w:rsid w:val="00514FA2"/>
    <w:rsid w:val="00517535"/>
    <w:rsid w:val="005B6C50"/>
    <w:rsid w:val="005C7629"/>
    <w:rsid w:val="005D0DEC"/>
    <w:rsid w:val="005D1D77"/>
    <w:rsid w:val="005E5EC6"/>
    <w:rsid w:val="00602080"/>
    <w:rsid w:val="00616AC6"/>
    <w:rsid w:val="00664013"/>
    <w:rsid w:val="006779DE"/>
    <w:rsid w:val="00687863"/>
    <w:rsid w:val="006D1483"/>
    <w:rsid w:val="006E69CB"/>
    <w:rsid w:val="00721F90"/>
    <w:rsid w:val="00725C7B"/>
    <w:rsid w:val="00760BB2"/>
    <w:rsid w:val="0076453C"/>
    <w:rsid w:val="007932EB"/>
    <w:rsid w:val="007B39DB"/>
    <w:rsid w:val="007C4E53"/>
    <w:rsid w:val="007D5A2A"/>
    <w:rsid w:val="00817B2B"/>
    <w:rsid w:val="00837A5C"/>
    <w:rsid w:val="00843222"/>
    <w:rsid w:val="00855DC5"/>
    <w:rsid w:val="008B168E"/>
    <w:rsid w:val="008B677D"/>
    <w:rsid w:val="009441BB"/>
    <w:rsid w:val="00965825"/>
    <w:rsid w:val="00977D58"/>
    <w:rsid w:val="009971AF"/>
    <w:rsid w:val="009A062E"/>
    <w:rsid w:val="009C16CA"/>
    <w:rsid w:val="009E6EF7"/>
    <w:rsid w:val="00A5125D"/>
    <w:rsid w:val="00A55F43"/>
    <w:rsid w:val="00A6628D"/>
    <w:rsid w:val="00AA3CA1"/>
    <w:rsid w:val="00AD68B1"/>
    <w:rsid w:val="00AF2AFC"/>
    <w:rsid w:val="00AF60B4"/>
    <w:rsid w:val="00B878F0"/>
    <w:rsid w:val="00B92FA8"/>
    <w:rsid w:val="00BA76DB"/>
    <w:rsid w:val="00BB1E4F"/>
    <w:rsid w:val="00BB2341"/>
    <w:rsid w:val="00BB5DC5"/>
    <w:rsid w:val="00BC4479"/>
    <w:rsid w:val="00BE619B"/>
    <w:rsid w:val="00BF36C1"/>
    <w:rsid w:val="00C12DFE"/>
    <w:rsid w:val="00C43355"/>
    <w:rsid w:val="00C51265"/>
    <w:rsid w:val="00C6418F"/>
    <w:rsid w:val="00C65B64"/>
    <w:rsid w:val="00C70E1B"/>
    <w:rsid w:val="00C82B9E"/>
    <w:rsid w:val="00C853E4"/>
    <w:rsid w:val="00CD07B5"/>
    <w:rsid w:val="00CD0E83"/>
    <w:rsid w:val="00CF310C"/>
    <w:rsid w:val="00CF6ACC"/>
    <w:rsid w:val="00D040F7"/>
    <w:rsid w:val="00D3420D"/>
    <w:rsid w:val="00D657A6"/>
    <w:rsid w:val="00D72329"/>
    <w:rsid w:val="00D72B0E"/>
    <w:rsid w:val="00DD0C24"/>
    <w:rsid w:val="00DE59E4"/>
    <w:rsid w:val="00DE5D86"/>
    <w:rsid w:val="00E552CF"/>
    <w:rsid w:val="00E9623B"/>
    <w:rsid w:val="00E97E00"/>
    <w:rsid w:val="00EC143F"/>
    <w:rsid w:val="00F20350"/>
    <w:rsid w:val="00F52DA3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FF8A2"/>
  <w15:chartTrackingRefBased/>
  <w15:docId w15:val="{1F9A2B22-AA7A-7845-96DA-FE7B3B5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72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Дядев Владислав Александрович</cp:lastModifiedBy>
  <cp:revision>3</cp:revision>
  <cp:lastPrinted>2024-12-26T21:45:00Z</cp:lastPrinted>
  <dcterms:created xsi:type="dcterms:W3CDTF">2024-12-26T22:13:00Z</dcterms:created>
  <dcterms:modified xsi:type="dcterms:W3CDTF">2024-12-26T23:13:00Z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