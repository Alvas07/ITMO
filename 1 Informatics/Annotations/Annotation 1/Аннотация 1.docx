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A8FA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24D5A76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C9419F7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E97E00" w:rsidRPr="00005EED" w14:paraId="4940FA0F" w14:textId="77777777" w:rsidTr="00BC4479">
        <w:tc>
          <w:tcPr>
            <w:tcW w:w="1117" w:type="dxa"/>
            <w:shd w:val="clear" w:color="auto" w:fill="auto"/>
          </w:tcPr>
          <w:p w14:paraId="18B4DBF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6D6683C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10D9E08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11876B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132BE45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5E33A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7BA840BE" w14:textId="77777777" w:rsidTr="006779D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CC5F9F9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3213AE35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380EFE8C" w14:textId="44B976B9" w:rsidR="00C65B64" w:rsidRPr="006779DE" w:rsidRDefault="006779DE" w:rsidP="00063220">
            <w:pPr>
              <w:pStyle w:val="Standard"/>
              <w:rPr>
                <w:sz w:val="18"/>
                <w:lang w:val="ru-RU"/>
              </w:rPr>
            </w:pPr>
            <w:r w:rsidRPr="006779DE">
              <w:rPr>
                <w:sz w:val="18"/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604" w:type="dxa"/>
            <w:shd w:val="clear" w:color="auto" w:fill="auto"/>
          </w:tcPr>
          <w:p w14:paraId="32480BCA" w14:textId="53C21B87" w:rsidR="00C65B64" w:rsidRPr="006779DE" w:rsidRDefault="006779D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20.09.2022</w:t>
            </w:r>
          </w:p>
        </w:tc>
        <w:tc>
          <w:tcPr>
            <w:tcW w:w="982" w:type="dxa"/>
            <w:shd w:val="clear" w:color="auto" w:fill="auto"/>
          </w:tcPr>
          <w:p w14:paraId="10F91070" w14:textId="6C34EA14" w:rsidR="00C65B64" w:rsidRPr="006779DE" w:rsidRDefault="0006322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</w:rPr>
              <w:t>~</w:t>
            </w:r>
            <w:r w:rsidR="006779DE">
              <w:rPr>
                <w:sz w:val="18"/>
                <w:lang w:val="ru-RU"/>
              </w:rPr>
              <w:t>1176</w:t>
            </w:r>
          </w:p>
        </w:tc>
        <w:tc>
          <w:tcPr>
            <w:tcW w:w="1026" w:type="dxa"/>
            <w:shd w:val="clear" w:color="auto" w:fill="auto"/>
          </w:tcPr>
          <w:p w14:paraId="3DF85A2D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25.09.2024</w:t>
            </w:r>
          </w:p>
        </w:tc>
      </w:tr>
      <w:tr w:rsidR="00E97E00" w:rsidRPr="00005EED" w14:paraId="7FE74A4D" w14:textId="77777777" w:rsidTr="006779D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00C8B569" w14:textId="08D76512" w:rsidR="006779DE" w:rsidRPr="006779DE" w:rsidRDefault="006779DE" w:rsidP="006779D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EE41E57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006CB4F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5683AE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AA8316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17B3D3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678A0EA0" w14:textId="77777777" w:rsidTr="006779DE">
        <w:tc>
          <w:tcPr>
            <w:tcW w:w="1117" w:type="dxa"/>
            <w:tcBorders>
              <w:top w:val="single" w:sz="4" w:space="0" w:color="auto"/>
            </w:tcBorders>
            <w:shd w:val="clear" w:color="auto" w:fill="auto"/>
          </w:tcPr>
          <w:p w14:paraId="671A737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CCB9F79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2AB1D49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0335E42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457E553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1A98809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45E8598E" w14:textId="77777777" w:rsidTr="00BC4479">
        <w:tc>
          <w:tcPr>
            <w:tcW w:w="1117" w:type="dxa"/>
            <w:shd w:val="clear" w:color="auto" w:fill="auto"/>
          </w:tcPr>
          <w:p w14:paraId="365FEDF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1937D38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0DBB870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E37602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5D7148E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E06CCB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492D8421" w14:textId="77777777" w:rsidTr="00BC4479">
        <w:tc>
          <w:tcPr>
            <w:tcW w:w="1117" w:type="dxa"/>
            <w:shd w:val="clear" w:color="auto" w:fill="auto"/>
          </w:tcPr>
          <w:p w14:paraId="7DC0649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8DFE40C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203C8F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E59237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4CB29ED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B85702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2801EBDA" w14:textId="77777777" w:rsidTr="00BC4479">
        <w:tc>
          <w:tcPr>
            <w:tcW w:w="1117" w:type="dxa"/>
            <w:shd w:val="clear" w:color="auto" w:fill="auto"/>
          </w:tcPr>
          <w:p w14:paraId="7232C3B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08B72F7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20C630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E44E5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41CF5F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614D3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1603142B" w14:textId="77777777" w:rsidTr="00BC4479">
        <w:tc>
          <w:tcPr>
            <w:tcW w:w="1117" w:type="dxa"/>
            <w:shd w:val="clear" w:color="auto" w:fill="auto"/>
          </w:tcPr>
          <w:p w14:paraId="6CC1DFB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4AF4671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332E3F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103E8C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4A8E4D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04584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F297B9C" w14:textId="77777777" w:rsidR="00BB2341" w:rsidRDefault="00BB2341">
      <w:pPr>
        <w:pStyle w:val="Standard"/>
        <w:jc w:val="center"/>
        <w:rPr>
          <w:lang w:val="ru-RU"/>
        </w:rPr>
      </w:pPr>
    </w:p>
    <w:p w14:paraId="4577B5CF" w14:textId="386E479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725C7B">
        <w:rPr>
          <w:u w:val="single"/>
          <w:lang w:val="ru-RU"/>
        </w:rPr>
        <w:t>Дядев В.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</w:t>
      </w:r>
      <w:r w:rsidRPr="006779DE">
        <w:rPr>
          <w:lang w:val="ru-RU"/>
        </w:rPr>
        <w:t xml:space="preserve">группы </w:t>
      </w:r>
      <w:r w:rsidRPr="006779DE">
        <w:rPr>
          <w:u w:val="single"/>
          <w:lang w:val="ru-RU"/>
        </w:rPr>
        <w:tab/>
      </w:r>
      <w:r w:rsidR="007D5A2A" w:rsidRPr="006779DE">
        <w:rPr>
          <w:i/>
          <w:u w:val="single"/>
        </w:rPr>
        <w:t>P</w:t>
      </w:r>
      <w:r w:rsidR="00725C7B"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C86B180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855DC5" w14:paraId="72892B0A" w14:textId="77777777" w:rsidTr="00855DC5">
        <w:trPr>
          <w:trHeight w:val="512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4332B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Прямая полная ссылка на источник и</w:t>
            </w:r>
            <w:r w:rsidR="00F20350" w:rsidRPr="00855DC5">
              <w:rPr>
                <w:b/>
                <w:bCs/>
                <w:sz w:val="22"/>
                <w:szCs w:val="22"/>
                <w:lang w:val="ru-RU"/>
              </w:rPr>
              <w:t>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сокращённая ссылка (</w:t>
            </w:r>
            <w:r w:rsidRPr="00855DC5">
              <w:rPr>
                <w:b/>
                <w:bCs/>
                <w:sz w:val="22"/>
                <w:szCs w:val="22"/>
              </w:rPr>
              <w:t>bit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ly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, </w:t>
            </w:r>
            <w:r w:rsidRPr="00855DC5">
              <w:rPr>
                <w:b/>
                <w:bCs/>
                <w:sz w:val="22"/>
                <w:szCs w:val="22"/>
              </w:rPr>
              <w:t>tr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im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и </w:t>
            </w:r>
            <w:proofErr w:type="gramStart"/>
            <w:r w:rsidRPr="00855DC5">
              <w:rPr>
                <w:b/>
                <w:bCs/>
                <w:sz w:val="22"/>
                <w:szCs w:val="22"/>
                <w:lang w:val="ru-RU"/>
              </w:rPr>
              <w:t>т.п.</w:t>
            </w:r>
            <w:proofErr w:type="gramEnd"/>
            <w:r w:rsidRPr="00855DC5">
              <w:rPr>
                <w:b/>
                <w:bCs/>
                <w:sz w:val="22"/>
                <w:szCs w:val="22"/>
                <w:lang w:val="ru-RU"/>
              </w:rPr>
              <w:t>)</w:t>
            </w:r>
          </w:p>
          <w:p w14:paraId="173BF741" w14:textId="46B80F74" w:rsidR="00855DC5" w:rsidRPr="00855DC5" w:rsidRDefault="00855DC5">
            <w:pPr>
              <w:pStyle w:val="TableContents"/>
              <w:rPr>
                <w:sz w:val="22"/>
                <w:szCs w:val="22"/>
                <w:lang w:val="ru-RU"/>
              </w:rPr>
            </w:pPr>
            <w:hyperlink r:id="rId7" w:history="1">
              <w:r w:rsidRPr="00F9735D">
                <w:rPr>
                  <w:rStyle w:val="a6"/>
                  <w:sz w:val="22"/>
                  <w:szCs w:val="22"/>
                  <w:lang w:val="ru-RU"/>
                </w:rPr>
                <w:t>https://libeldoc.bsuir.by/bitst</w:t>
              </w:r>
              <w:r w:rsidRPr="00F9735D">
                <w:rPr>
                  <w:rStyle w:val="a6"/>
                  <w:sz w:val="22"/>
                  <w:szCs w:val="22"/>
                  <w:lang w:val="ru-RU"/>
                </w:rPr>
                <w:t>r</w:t>
              </w:r>
              <w:r w:rsidRPr="00F9735D">
                <w:rPr>
                  <w:rStyle w:val="a6"/>
                  <w:sz w:val="22"/>
                  <w:szCs w:val="22"/>
                  <w:lang w:val="ru-RU"/>
                </w:rPr>
                <w:t>eam/123456789/48128/1/Shnip_komp.pdf</w:t>
              </w:r>
            </w:hyperlink>
          </w:p>
        </w:tc>
      </w:tr>
      <w:tr w:rsidR="00BB2341" w:rsidRPr="00855DC5" w14:paraId="2CA2C750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501D7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Теги, ключевые слова или словосочетания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три слова)</w:t>
            </w:r>
          </w:p>
          <w:p w14:paraId="7A15AD35" w14:textId="65CFD430" w:rsidR="00BB2341" w:rsidRPr="00855DC5" w:rsidRDefault="00725C7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 xml:space="preserve">Тернарная логика, ЭВМ «Сетунь», троичный компьютер, архитектура, </w:t>
            </w:r>
            <w:r w:rsidR="00E9623B" w:rsidRPr="00855DC5">
              <w:rPr>
                <w:sz w:val="22"/>
                <w:szCs w:val="22"/>
                <w:lang w:val="ru-RU"/>
              </w:rPr>
              <w:t>тернарный оптический компьютер</w:t>
            </w:r>
          </w:p>
        </w:tc>
      </w:tr>
      <w:tr w:rsidR="00BB2341" w:rsidRPr="00855DC5" w14:paraId="23E8E0C6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501AE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Перечень фактов, упомянутых в статье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>четыре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пункта)</w:t>
            </w:r>
          </w:p>
          <w:p w14:paraId="21B6D943" w14:textId="31B3B112" w:rsidR="00BB2341" w:rsidRPr="00855DC5" w:rsidRDefault="002F2E02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rFonts w:eastAsia="Times New Roman" w:cs="Times New Roman"/>
                <w:sz w:val="22"/>
                <w:szCs w:val="22"/>
                <w:lang w:val="ru-RU"/>
              </w:rPr>
              <w:t>Тернарная логика основана на утверждениях «Нет», «Да», «Неизвестно» или же 0, 1, 2 соответственно (-1, 0, 1 – симметричный вариант).</w:t>
            </w:r>
          </w:p>
          <w:p w14:paraId="733151D6" w14:textId="669E7211" w:rsidR="00BB2341" w:rsidRPr="00855DC5" w:rsidRDefault="00BB2341" w:rsidP="00725C7B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rFonts w:eastAsia="Times New Roman" w:cs="Times New Roman"/>
                <w:sz w:val="22"/>
                <w:szCs w:val="22"/>
                <w:lang w:val="ru-RU"/>
              </w:rPr>
              <w:t xml:space="preserve"> </w:t>
            </w:r>
            <w:r w:rsidR="002F2E02" w:rsidRPr="00855DC5">
              <w:rPr>
                <w:rFonts w:eastAsia="Times New Roman" w:cs="Times New Roman"/>
                <w:sz w:val="22"/>
                <w:szCs w:val="22"/>
                <w:lang w:val="ru-RU"/>
              </w:rPr>
              <w:t>В троичных компьютерах используются свои единицы измерения информации – трит (аналог бита) и трайт (аналог байта, 6 трит).</w:t>
            </w:r>
          </w:p>
          <w:p w14:paraId="58881F81" w14:textId="0D44EA83" w:rsidR="002F2E02" w:rsidRPr="00855DC5" w:rsidRDefault="002F2E02" w:rsidP="00725C7B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rFonts w:eastAsia="Times New Roman" w:cs="Times New Roman"/>
                <w:sz w:val="22"/>
                <w:szCs w:val="22"/>
                <w:lang w:val="ru-RU"/>
              </w:rPr>
              <w:t>ЭВМ «Сетунь» - первый в мире полноценный троичный компьютер.</w:t>
            </w:r>
          </w:p>
          <w:p w14:paraId="2319468F" w14:textId="3B2DFC29" w:rsidR="002F2E02" w:rsidRPr="00855DC5" w:rsidRDefault="00E9623B" w:rsidP="00725C7B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В задачах множественного сравнения величин, а также в задачах, имеющих элементы неопределённости, эффективнее покажет себя троичный компьютер.</w:t>
            </w:r>
          </w:p>
          <w:p w14:paraId="2F3253C2" w14:textId="016555E9" w:rsidR="00E9623B" w:rsidRPr="00855DC5" w:rsidRDefault="00E9623B" w:rsidP="00725C7B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Оптические компьютеры на жидкокристаллических элементах способны раскрыть весь потенциал тернарной логики</w:t>
            </w:r>
            <w:r w:rsidR="0076453C" w:rsidRPr="00855DC5">
              <w:rPr>
                <w:sz w:val="22"/>
                <w:szCs w:val="22"/>
                <w:lang w:val="ru-RU"/>
              </w:rPr>
              <w:t>, обеспечив нужную скорость обработки данных.</w:t>
            </w:r>
          </w:p>
          <w:p w14:paraId="61B507D4" w14:textId="2C1F9095" w:rsidR="0076453C" w:rsidRPr="00855DC5" w:rsidRDefault="0076453C" w:rsidP="00725C7B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В квантовых компьютерах также может использоваться тернарная логика.</w:t>
            </w:r>
          </w:p>
          <w:p w14:paraId="4DE9F856" w14:textId="01ADC8BC" w:rsidR="00BB2341" w:rsidRPr="00855DC5" w:rsidRDefault="0076453C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В настоящее время ничего не говорится об использовании троичных компьютеров, однако это является перспективным направлением для ситуаций, требующих большого количества вычислений.</w:t>
            </w:r>
          </w:p>
        </w:tc>
      </w:tr>
      <w:tr w:rsidR="00BB2341" w:rsidRPr="00855DC5" w14:paraId="5FFB6AD9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803C420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387E24F" w14:textId="3531648C" w:rsidR="00BB2341" w:rsidRPr="00855DC5" w:rsidRDefault="002E6FE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Тернарная логика позволяет обрабатывать за один такт в 2,85 раз больше информации.</w:t>
            </w:r>
          </w:p>
          <w:p w14:paraId="0F01ACA5" w14:textId="36C8AC72" w:rsidR="00BB2341" w:rsidRPr="00855DC5" w:rsidRDefault="002E6FE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Использование тернарной логики в ЭВМ помогает оптимизировать алгоритмы вычисления.</w:t>
            </w:r>
          </w:p>
          <w:p w14:paraId="1B10FD38" w14:textId="77777777" w:rsidR="00BB2341" w:rsidRPr="00855DC5" w:rsidRDefault="002E6FE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 xml:space="preserve">Наличие в симметричной тернарной логике </w:t>
            </w:r>
            <w:r w:rsidR="00BB5DC5" w:rsidRPr="00855DC5">
              <w:rPr>
                <w:sz w:val="22"/>
                <w:szCs w:val="22"/>
                <w:lang w:val="ru-RU"/>
              </w:rPr>
              <w:t xml:space="preserve">(-1, 0, 1) </w:t>
            </w:r>
            <w:r w:rsidRPr="00855DC5">
              <w:rPr>
                <w:sz w:val="22"/>
                <w:szCs w:val="22"/>
                <w:lang w:val="ru-RU"/>
              </w:rPr>
              <w:t>положительной и отрицательной цифр</w:t>
            </w:r>
            <w:r w:rsidR="00BB5DC5" w:rsidRPr="00855DC5">
              <w:rPr>
                <w:sz w:val="22"/>
                <w:szCs w:val="22"/>
                <w:lang w:val="ru-RU"/>
              </w:rPr>
              <w:t xml:space="preserve"> позволяет представлять числа любого знака.</w:t>
            </w:r>
          </w:p>
          <w:p w14:paraId="4E48F568" w14:textId="25CC9EC8" w:rsidR="00BB5DC5" w:rsidRPr="00855DC5" w:rsidRDefault="00BB5DC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Использование тернарной логики в квантовых компьютерах может упростить наиболее важный их элемент – вентиль Тоффоли.</w:t>
            </w:r>
          </w:p>
        </w:tc>
      </w:tr>
      <w:tr w:rsidR="00BB2341" w:rsidRPr="00855DC5" w14:paraId="0427DC6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EFF64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AD88322" w14:textId="6272B5D3" w:rsidR="00BB2341" w:rsidRPr="00855DC5" w:rsidRDefault="00BB5DC5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Производство ЭВМ «Сетунь» прекратилось из-за их малой производительности.</w:t>
            </w:r>
          </w:p>
          <w:p w14:paraId="6F2B8717" w14:textId="0259CF98" w:rsidR="00BB2341" w:rsidRPr="00855DC5" w:rsidRDefault="00BB5DC5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Троичные компьютеры не могут использовать весь потенциал тернарной логики.</w:t>
            </w:r>
          </w:p>
          <w:p w14:paraId="73EA7217" w14:textId="1861FDFF" w:rsidR="00BB2341" w:rsidRPr="00855DC5" w:rsidRDefault="00BB5DC5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 w:rsidRPr="00855DC5">
              <w:rPr>
                <w:sz w:val="22"/>
                <w:szCs w:val="22"/>
                <w:lang w:val="ru-RU"/>
              </w:rPr>
              <w:t>Тернарная логика не обеспечивает достаточной скорости обработки информации.</w:t>
            </w:r>
          </w:p>
        </w:tc>
      </w:tr>
      <w:tr w:rsidR="00BB2341" w:rsidRPr="00855DC5" w14:paraId="460789E9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6BF5" w14:textId="77777777" w:rsidR="00BB2341" w:rsidRPr="00855DC5" w:rsidRDefault="00BB2341">
            <w:pPr>
              <w:pStyle w:val="TableContents"/>
              <w:rPr>
                <w:b/>
                <w:bCs/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Ваши замечания, пожелания преподавателю </w:t>
            </w:r>
            <w:r w:rsidRPr="00855DC5">
              <w:rPr>
                <w:b/>
                <w:bCs/>
                <w:i/>
                <w:sz w:val="22"/>
                <w:szCs w:val="22"/>
                <w:lang w:val="ru-RU"/>
              </w:rPr>
              <w:t>или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анекдот о программистах</w:t>
            </w:r>
            <w:r w:rsidRPr="00855DC5">
              <w:rPr>
                <w:rStyle w:val="a5"/>
                <w:b/>
                <w:bCs/>
                <w:sz w:val="22"/>
                <w:szCs w:val="22"/>
                <w:lang w:val="ru-RU"/>
              </w:rPr>
              <w:footnoteReference w:id="1"/>
            </w:r>
          </w:p>
          <w:p w14:paraId="74CF0BE0" w14:textId="43DDFF1F" w:rsidR="001931FB" w:rsidRPr="00855DC5" w:rsidRDefault="00855DC5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/>
              </w:rPr>
              <w:drawing>
                <wp:inline distT="0" distB="0" distL="0" distR="0" wp14:anchorId="36910F4B" wp14:editId="6588B5E0">
                  <wp:extent cx="2112010" cy="1884970"/>
                  <wp:effectExtent l="0" t="0" r="0" b="0"/>
                  <wp:docPr id="123743759" name="Рисунок 1" descr="Изображение выглядит как текст, круг, снимок экрана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43759" name="Рисунок 1" descr="Изображение выглядит как текст, круг, снимок экрана, Шрифт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993" cy="194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1B889" w14:textId="77777777" w:rsidR="00DE59E4" w:rsidRPr="00602080" w:rsidRDefault="00DE59E4" w:rsidP="007932EB">
      <w:pPr>
        <w:pStyle w:val="Standard"/>
        <w:rPr>
          <w:sz w:val="6"/>
          <w:szCs w:val="6"/>
          <w:lang w:val="ru-RU"/>
        </w:rPr>
      </w:pPr>
    </w:p>
    <w:sectPr w:rsidR="00DE59E4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CD3C9" w14:textId="77777777" w:rsidR="006E69CB" w:rsidRDefault="006E69CB">
      <w:r>
        <w:separator/>
      </w:r>
    </w:p>
  </w:endnote>
  <w:endnote w:type="continuationSeparator" w:id="0">
    <w:p w14:paraId="43ED0F11" w14:textId="77777777" w:rsidR="006E69CB" w:rsidRDefault="006E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54013" w14:textId="77777777" w:rsidR="006E69CB" w:rsidRDefault="006E69CB">
      <w:r>
        <w:separator/>
      </w:r>
    </w:p>
  </w:footnote>
  <w:footnote w:type="continuationSeparator" w:id="0">
    <w:p w14:paraId="4146EF52" w14:textId="77777777" w:rsidR="006E69CB" w:rsidRDefault="006E69CB">
      <w:r>
        <w:continuationSeparator/>
      </w:r>
    </w:p>
  </w:footnote>
  <w:footnote w:id="1">
    <w:p w14:paraId="030506B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909115471">
    <w:abstractNumId w:val="0"/>
  </w:num>
  <w:num w:numId="2" w16cid:durableId="125051919">
    <w:abstractNumId w:val="1"/>
  </w:num>
  <w:num w:numId="3" w16cid:durableId="256057305">
    <w:abstractNumId w:val="2"/>
  </w:num>
  <w:num w:numId="4" w16cid:durableId="71582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949B7"/>
    <w:rsid w:val="000A4623"/>
    <w:rsid w:val="001931FB"/>
    <w:rsid w:val="002E6FE2"/>
    <w:rsid w:val="002F2E02"/>
    <w:rsid w:val="003A2FB9"/>
    <w:rsid w:val="003E1F97"/>
    <w:rsid w:val="0040677F"/>
    <w:rsid w:val="004A7A56"/>
    <w:rsid w:val="004F375A"/>
    <w:rsid w:val="005D1D77"/>
    <w:rsid w:val="00602080"/>
    <w:rsid w:val="00616AC6"/>
    <w:rsid w:val="006779DE"/>
    <w:rsid w:val="00687863"/>
    <w:rsid w:val="006E69CB"/>
    <w:rsid w:val="00725C7B"/>
    <w:rsid w:val="0076453C"/>
    <w:rsid w:val="007932EB"/>
    <w:rsid w:val="007D5A2A"/>
    <w:rsid w:val="00817B2B"/>
    <w:rsid w:val="00837A5C"/>
    <w:rsid w:val="00855DC5"/>
    <w:rsid w:val="008B168E"/>
    <w:rsid w:val="008B677D"/>
    <w:rsid w:val="009441BB"/>
    <w:rsid w:val="00977D58"/>
    <w:rsid w:val="009A062E"/>
    <w:rsid w:val="009C16CA"/>
    <w:rsid w:val="009E6EF7"/>
    <w:rsid w:val="00A55F43"/>
    <w:rsid w:val="00A6628D"/>
    <w:rsid w:val="00AF2AFC"/>
    <w:rsid w:val="00AF60B4"/>
    <w:rsid w:val="00BA76DB"/>
    <w:rsid w:val="00BB1E4F"/>
    <w:rsid w:val="00BB2341"/>
    <w:rsid w:val="00BB5DC5"/>
    <w:rsid w:val="00BC4479"/>
    <w:rsid w:val="00C6418F"/>
    <w:rsid w:val="00C65B64"/>
    <w:rsid w:val="00D657A6"/>
    <w:rsid w:val="00DE59E4"/>
    <w:rsid w:val="00E552CF"/>
    <w:rsid w:val="00E9623B"/>
    <w:rsid w:val="00E97E00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FF8A2"/>
  <w15:chartTrackingRefBased/>
  <w15:docId w15:val="{1F9A2B22-AA7A-7845-96DA-FE7B3B55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72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libeldoc.bsuir.by/bitstream/123456789/48128/1/Shnip_kom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Дядев Владислав Александрович</cp:lastModifiedBy>
  <cp:revision>3</cp:revision>
  <cp:lastPrinted>1899-12-31T21:29:43Z</cp:lastPrinted>
  <dcterms:created xsi:type="dcterms:W3CDTF">2024-09-24T20:31:00Z</dcterms:created>
  <dcterms:modified xsi:type="dcterms:W3CDTF">2024-09-24T20:38:00Z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